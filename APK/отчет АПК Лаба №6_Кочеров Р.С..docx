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9F9D1B" w14:textId="77777777" w:rsidR="00D97A9F" w:rsidRPr="00774C9B" w:rsidRDefault="00D97A9F" w:rsidP="00D97A9F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Министерство образования Республики Беларусь</w:t>
      </w:r>
    </w:p>
    <w:p w14:paraId="445AEE0C" w14:textId="77777777" w:rsidR="00D97A9F" w:rsidRPr="00774C9B" w:rsidRDefault="00D97A9F" w:rsidP="00D97A9F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Учреждение образования</w:t>
      </w:r>
    </w:p>
    <w:p w14:paraId="6F6B2902" w14:textId="77777777" w:rsidR="00D97A9F" w:rsidRPr="00774C9B" w:rsidRDefault="00D97A9F" w:rsidP="00D97A9F">
      <w:pPr>
        <w:jc w:val="center"/>
        <w:rPr>
          <w:sz w:val="28"/>
          <w:lang w:val="ru-RU"/>
        </w:rPr>
      </w:pPr>
      <w:r w:rsidRPr="00774C9B">
        <w:rPr>
          <w:sz w:val="28"/>
          <w:lang w:val="ru-RU"/>
        </w:rPr>
        <w:t>«Белорусский государственный университет информатики и радиоэлектроники»</w:t>
      </w:r>
    </w:p>
    <w:p w14:paraId="7D112C15" w14:textId="60A00724" w:rsidR="00D97A9F" w:rsidRDefault="00D97A9F" w:rsidP="00D97A9F">
      <w:pPr>
        <w:pStyle w:val="ac"/>
      </w:pPr>
    </w:p>
    <w:p w14:paraId="763ED959" w14:textId="64253366" w:rsidR="00D97A9F" w:rsidRDefault="00D97A9F" w:rsidP="00D97A9F">
      <w:pPr>
        <w:pStyle w:val="ac"/>
      </w:pPr>
    </w:p>
    <w:p w14:paraId="0231CADE" w14:textId="77777777" w:rsidR="00D97A9F" w:rsidRPr="00774C9B" w:rsidRDefault="00D97A9F" w:rsidP="00D97A9F">
      <w:pPr>
        <w:pStyle w:val="ac"/>
      </w:pPr>
    </w:p>
    <w:p w14:paraId="16D5134C" w14:textId="77777777" w:rsidR="00D97A9F" w:rsidRPr="00774C9B" w:rsidRDefault="00D97A9F" w:rsidP="00D97A9F">
      <w:pPr>
        <w:jc w:val="center"/>
        <w:rPr>
          <w:sz w:val="28"/>
          <w:lang w:val="ru-RU"/>
        </w:rPr>
      </w:pPr>
      <w:r w:rsidRPr="00651CEE">
        <w:rPr>
          <w:sz w:val="28"/>
          <w:lang w:val="ru-RU"/>
        </w:rPr>
        <w:t xml:space="preserve">Кафедра </w:t>
      </w:r>
      <w:r>
        <w:rPr>
          <w:sz w:val="28"/>
          <w:lang w:val="ru-RU"/>
        </w:rPr>
        <w:t>электронных вычислительных машин</w:t>
      </w:r>
    </w:p>
    <w:p w14:paraId="07521338" w14:textId="77777777" w:rsidR="00D97A9F" w:rsidRPr="00FE3008" w:rsidRDefault="00D97A9F" w:rsidP="00D97A9F">
      <w:pPr>
        <w:pStyle w:val="ac"/>
      </w:pPr>
    </w:p>
    <w:p w14:paraId="72B7FF31" w14:textId="77777777" w:rsidR="00D97A9F" w:rsidRPr="00FE3008" w:rsidRDefault="00D97A9F" w:rsidP="00D97A9F">
      <w:pPr>
        <w:pStyle w:val="ac"/>
      </w:pPr>
    </w:p>
    <w:p w14:paraId="17C5EF51" w14:textId="77777777" w:rsidR="00D97A9F" w:rsidRPr="00FE3008" w:rsidRDefault="00D97A9F" w:rsidP="00D97A9F">
      <w:pPr>
        <w:pStyle w:val="ac"/>
      </w:pPr>
    </w:p>
    <w:p w14:paraId="1F7ABB4A" w14:textId="77777777" w:rsidR="00D97A9F" w:rsidRPr="006872B3" w:rsidRDefault="00D97A9F" w:rsidP="00D97A9F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26FB696" w14:textId="77777777" w:rsidR="00D97A9F" w:rsidRPr="006872B3" w:rsidRDefault="00D97A9F" w:rsidP="00D97A9F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2BC74E1" w14:textId="47797F69" w:rsidR="00D97A9F" w:rsidRDefault="00D97A9F" w:rsidP="00D97A9F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B19C354" w14:textId="46671B5F" w:rsidR="00D97A9F" w:rsidRDefault="00D97A9F" w:rsidP="00D97A9F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C91EBA4" w14:textId="0509F482" w:rsidR="00D97A9F" w:rsidRDefault="00D97A9F" w:rsidP="00D97A9F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69F5D180" w14:textId="16731722" w:rsidR="00D97A9F" w:rsidRDefault="00D97A9F" w:rsidP="00D97A9F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03E49C0" w14:textId="77777777" w:rsidR="00D97A9F" w:rsidRPr="006872B3" w:rsidRDefault="00D97A9F" w:rsidP="00D97A9F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2DCB428" w14:textId="77777777" w:rsidR="00D97A9F" w:rsidRPr="006872B3" w:rsidRDefault="00D97A9F" w:rsidP="00D97A9F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7B2F54E" w14:textId="69D4A529" w:rsidR="00D97A9F" w:rsidRPr="00D97A9F" w:rsidRDefault="00D97A9F" w:rsidP="00D97A9F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Лабораторная работа №</w:t>
      </w:r>
      <w:r w:rsidRPr="00D97A9F">
        <w:rPr>
          <w:rFonts w:ascii="Times New Roman" w:hAnsi="Times New Roman" w:cs="Times New Roman"/>
          <w:sz w:val="32"/>
          <w:szCs w:val="32"/>
          <w:lang w:val="ru-RU"/>
        </w:rPr>
        <w:t>6</w:t>
      </w:r>
    </w:p>
    <w:p w14:paraId="3AC5FC39" w14:textId="5167D714" w:rsidR="00D97A9F" w:rsidRDefault="00D97A9F" w:rsidP="00D97A9F">
      <w:pPr>
        <w:spacing w:after="0"/>
        <w:jc w:val="center"/>
        <w:rPr>
          <w:bCs/>
          <w:sz w:val="32"/>
          <w:szCs w:val="32"/>
          <w:lang w:val="ru-RU"/>
        </w:rPr>
      </w:pPr>
      <w:r w:rsidRPr="00135776">
        <w:rPr>
          <w:rFonts w:ascii="Times New Roman" w:hAnsi="Times New Roman" w:cs="Times New Roman"/>
          <w:sz w:val="32"/>
          <w:szCs w:val="32"/>
          <w:lang w:val="ru-RU"/>
        </w:rPr>
        <w:t>«</w:t>
      </w:r>
      <w:r>
        <w:rPr>
          <w:bCs/>
          <w:sz w:val="32"/>
          <w:szCs w:val="32"/>
          <w:lang w:val="ru-RU"/>
        </w:rPr>
        <w:t xml:space="preserve">Защищенный и реальный режим процессора. </w:t>
      </w:r>
    </w:p>
    <w:p w14:paraId="5869F318" w14:textId="77777777" w:rsidR="00D97A9F" w:rsidRDefault="00D97A9F" w:rsidP="00D97A9F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bCs/>
          <w:sz w:val="32"/>
          <w:szCs w:val="32"/>
          <w:lang w:val="ru-RU"/>
        </w:rPr>
        <w:t>Переход из одного режима в другой и обработка прерываний</w:t>
      </w:r>
      <w:r w:rsidRPr="00135776">
        <w:rPr>
          <w:rFonts w:ascii="Times New Roman" w:hAnsi="Times New Roman" w:cs="Times New Roman"/>
          <w:sz w:val="32"/>
          <w:szCs w:val="32"/>
          <w:lang w:val="ru-RU"/>
        </w:rPr>
        <w:t>»</w:t>
      </w:r>
    </w:p>
    <w:p w14:paraId="42231C84" w14:textId="77777777" w:rsidR="00D97A9F" w:rsidRDefault="00D97A9F" w:rsidP="00D97A9F">
      <w:pPr>
        <w:spacing w:after="0"/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6D7F7A15" w14:textId="77777777" w:rsidR="00063A91" w:rsidRPr="00135776" w:rsidRDefault="00063A91" w:rsidP="00D97A9F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809C7CC" w14:textId="77777777" w:rsidR="00D97A9F" w:rsidRPr="00135776" w:rsidRDefault="00D97A9F" w:rsidP="00D97A9F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A42C0C5" w14:textId="77777777" w:rsidR="00D97A9F" w:rsidRPr="00135776" w:rsidRDefault="00D97A9F" w:rsidP="00D97A9F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DE9E902" w14:textId="77777777" w:rsidR="00D97A9F" w:rsidRPr="00135776" w:rsidRDefault="00D97A9F" w:rsidP="00D97A9F">
      <w:pPr>
        <w:tabs>
          <w:tab w:val="left" w:pos="2292"/>
        </w:tabs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19CC858" w14:textId="77777777" w:rsidR="00D97A9F" w:rsidRPr="00135776" w:rsidRDefault="00D97A9F" w:rsidP="00D97A9F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6BEB0EA" w14:textId="77777777" w:rsidR="00D97A9F" w:rsidRPr="00135776" w:rsidRDefault="00D97A9F" w:rsidP="00D97A9F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5C95A56C" w14:textId="77777777" w:rsidR="00D97A9F" w:rsidRPr="00135776" w:rsidRDefault="00D97A9F" w:rsidP="00D97A9F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73F804B6" w14:textId="6B248BDC" w:rsidR="00D97A9F" w:rsidRDefault="00D97A9F" w:rsidP="00D97A9F">
      <w:pPr>
        <w:tabs>
          <w:tab w:val="left" w:pos="6051"/>
        </w:tabs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AF74526" w14:textId="77777777" w:rsidR="00D97A9F" w:rsidRPr="00135776" w:rsidRDefault="00D97A9F" w:rsidP="00D97A9F">
      <w:pPr>
        <w:tabs>
          <w:tab w:val="left" w:pos="6051"/>
        </w:tabs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0CD9AA37" w14:textId="77777777" w:rsidR="00D97A9F" w:rsidRPr="00135776" w:rsidRDefault="00D97A9F" w:rsidP="00D97A9F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1563A945" w14:textId="7D83C537" w:rsidR="00D97A9F" w:rsidRPr="000D1D7A" w:rsidRDefault="00D97A9F" w:rsidP="00D97A9F">
      <w:pPr>
        <w:tabs>
          <w:tab w:val="left" w:pos="7740"/>
        </w:tabs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>Выполнил</w:t>
      </w:r>
      <w:proofErr w:type="gramStart"/>
      <w:r w:rsidRPr="000D1D7A">
        <w:rPr>
          <w:rFonts w:ascii="Times New Roman" w:hAnsi="Times New Roman" w:cs="Times New Roman"/>
          <w:sz w:val="28"/>
          <w:lang w:val="ru-RU"/>
        </w:rPr>
        <w:t>:</w:t>
      </w:r>
      <w:r>
        <w:rPr>
          <w:rFonts w:ascii="Times New Roman" w:hAnsi="Times New Roman" w:cs="Times New Roman"/>
          <w:sz w:val="28"/>
          <w:lang w:val="ru-RU"/>
        </w:rPr>
        <w:tab/>
      </w:r>
      <w:r w:rsidRPr="000D1D7A">
        <w:rPr>
          <w:rFonts w:ascii="Times New Roman" w:hAnsi="Times New Roman" w:cs="Times New Roman"/>
          <w:sz w:val="28"/>
          <w:lang w:val="ru-RU"/>
        </w:rPr>
        <w:t>Проверил</w:t>
      </w:r>
      <w:proofErr w:type="gramEnd"/>
      <w:r w:rsidRPr="000D1D7A">
        <w:rPr>
          <w:rFonts w:ascii="Times New Roman" w:hAnsi="Times New Roman" w:cs="Times New Roman"/>
          <w:sz w:val="28"/>
          <w:lang w:val="ru-RU"/>
        </w:rPr>
        <w:t>:</w:t>
      </w:r>
    </w:p>
    <w:p w14:paraId="2B6172C4" w14:textId="77777777" w:rsidR="00D97A9F" w:rsidRPr="000D1D7A" w:rsidRDefault="00D97A9F" w:rsidP="00D97A9F">
      <w:pPr>
        <w:tabs>
          <w:tab w:val="right" w:pos="10204"/>
        </w:tabs>
        <w:spacing w:after="0"/>
        <w:rPr>
          <w:rFonts w:ascii="Times New Roman" w:hAnsi="Times New Roman" w:cs="Times New Roman"/>
          <w:sz w:val="28"/>
          <w:lang w:val="ru-RU"/>
        </w:rPr>
      </w:pPr>
      <w:r w:rsidRPr="000D1D7A">
        <w:rPr>
          <w:rFonts w:ascii="Times New Roman" w:hAnsi="Times New Roman" w:cs="Times New Roman"/>
          <w:sz w:val="28"/>
          <w:lang w:val="ru-RU"/>
        </w:rPr>
        <w:t xml:space="preserve">Студент группы </w:t>
      </w:r>
      <w:r>
        <w:rPr>
          <w:rFonts w:ascii="Times New Roman" w:hAnsi="Times New Roman" w:cs="Times New Roman"/>
          <w:sz w:val="28"/>
          <w:lang w:val="ru-RU"/>
        </w:rPr>
        <w:t>230501</w:t>
      </w:r>
      <w:r>
        <w:rPr>
          <w:rFonts w:ascii="Times New Roman" w:hAnsi="Times New Roman" w:cs="Times New Roman"/>
          <w:sz w:val="28"/>
          <w:lang w:val="ru-RU"/>
        </w:rPr>
        <w:tab/>
        <w:t>Ассистент каф. ЭВМ</w:t>
      </w:r>
    </w:p>
    <w:p w14:paraId="547C939B" w14:textId="2BAAE6E2" w:rsidR="00D97A9F" w:rsidRPr="00651CEE" w:rsidRDefault="00063A91" w:rsidP="00D97A9F">
      <w:pPr>
        <w:tabs>
          <w:tab w:val="left" w:pos="7740"/>
        </w:tabs>
        <w:spacing w:after="0"/>
        <w:rPr>
          <w:rFonts w:ascii="Times New Roman" w:hAnsi="Times New Roman" w:cs="Times New Roman"/>
          <w:sz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lang w:val="ru-RU"/>
        </w:rPr>
        <w:t xml:space="preserve">Кочеров </w:t>
      </w:r>
      <w:r w:rsidR="00D97A9F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Р</w:t>
      </w:r>
      <w:r w:rsidR="00D97A9F">
        <w:rPr>
          <w:rFonts w:ascii="Times New Roman" w:hAnsi="Times New Roman" w:cs="Times New Roman"/>
          <w:sz w:val="28"/>
          <w:lang w:val="ru-RU"/>
        </w:rPr>
        <w:t>.</w:t>
      </w:r>
      <w:r>
        <w:rPr>
          <w:rFonts w:ascii="Times New Roman" w:hAnsi="Times New Roman" w:cs="Times New Roman"/>
          <w:sz w:val="28"/>
          <w:lang w:val="ru-RU"/>
        </w:rPr>
        <w:t>С</w:t>
      </w:r>
      <w:r w:rsidR="00D97A9F" w:rsidRPr="006872B3">
        <w:rPr>
          <w:rFonts w:ascii="Times New Roman" w:hAnsi="Times New Roman" w:cs="Times New Roman"/>
          <w:sz w:val="28"/>
          <w:lang w:val="ru-RU"/>
        </w:rPr>
        <w:t>.</w:t>
      </w:r>
      <w:proofErr w:type="gramEnd"/>
      <w:r w:rsidR="00D97A9F">
        <w:rPr>
          <w:rFonts w:ascii="Times New Roman" w:hAnsi="Times New Roman" w:cs="Times New Roman"/>
          <w:sz w:val="28"/>
          <w:lang w:val="ru-RU"/>
        </w:rPr>
        <w:tab/>
      </w:r>
      <w:r w:rsidR="00D97A9F">
        <w:rPr>
          <w:sz w:val="28"/>
          <w:szCs w:val="28"/>
          <w:lang w:val="ru-RU"/>
        </w:rPr>
        <w:t>Марзалюк А.В.</w:t>
      </w:r>
    </w:p>
    <w:p w14:paraId="4A37894F" w14:textId="77777777" w:rsidR="00D97A9F" w:rsidRPr="006872B3" w:rsidRDefault="00D97A9F" w:rsidP="00D97A9F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4F9B7A09" w14:textId="77777777" w:rsidR="00D97A9F" w:rsidRPr="006872B3" w:rsidRDefault="00D97A9F" w:rsidP="00D97A9F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23138BDD" w14:textId="77777777" w:rsidR="00D97A9F" w:rsidRPr="006872B3" w:rsidRDefault="00D97A9F" w:rsidP="00D97A9F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</w:p>
    <w:p w14:paraId="3FE95901" w14:textId="77777777" w:rsidR="00D97A9F" w:rsidRDefault="00D97A9F" w:rsidP="00D97A9F">
      <w:pPr>
        <w:spacing w:after="0"/>
        <w:jc w:val="center"/>
        <w:rPr>
          <w:rFonts w:ascii="Times New Roman" w:hAnsi="Times New Roman" w:cs="Times New Roman"/>
          <w:sz w:val="28"/>
          <w:lang w:val="ru-RU"/>
        </w:rPr>
      </w:pPr>
      <w:r>
        <w:rPr>
          <w:rFonts w:ascii="Times New Roman" w:hAnsi="Times New Roman" w:cs="Times New Roman"/>
          <w:sz w:val="28"/>
          <w:lang w:val="ru-RU"/>
        </w:rPr>
        <w:t>Минск 2024</w:t>
      </w:r>
      <w:r w:rsidRPr="006872B3">
        <w:rPr>
          <w:rFonts w:ascii="Times New Roman" w:hAnsi="Times New Roman" w:cs="Times New Roman"/>
          <w:sz w:val="28"/>
          <w:lang w:val="ru-RU"/>
        </w:rPr>
        <w:br w:type="page"/>
      </w:r>
    </w:p>
    <w:p w14:paraId="58C2750F" w14:textId="77777777" w:rsidR="00BF0978" w:rsidRPr="00D97A9F" w:rsidRDefault="000A7B2F" w:rsidP="00BF0978">
      <w:pPr>
        <w:pStyle w:val="ac"/>
        <w:numPr>
          <w:ilvl w:val="0"/>
          <w:numId w:val="8"/>
        </w:numPr>
        <w:jc w:val="left"/>
        <w:rPr>
          <w:caps/>
          <w:sz w:val="32"/>
          <w:szCs w:val="28"/>
        </w:rPr>
      </w:pPr>
      <w:r w:rsidRPr="00D97A9F">
        <w:rPr>
          <w:caps/>
          <w:sz w:val="32"/>
          <w:szCs w:val="28"/>
        </w:rPr>
        <w:lastRenderedPageBreak/>
        <w:t>Постановка задачи</w:t>
      </w:r>
    </w:p>
    <w:p w14:paraId="37119CE9" w14:textId="77777777" w:rsidR="00BA6D55" w:rsidRDefault="00BA6D55" w:rsidP="00BD7E3A">
      <w:pPr>
        <w:pStyle w:val="ac"/>
        <w:jc w:val="left"/>
        <w:rPr>
          <w:sz w:val="28"/>
          <w:szCs w:val="28"/>
        </w:rPr>
      </w:pPr>
    </w:p>
    <w:p w14:paraId="39BD7607" w14:textId="77777777" w:rsidR="00934662" w:rsidRPr="00934662" w:rsidRDefault="00934662" w:rsidP="00D97A9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Написать программу, которая выполняет следующие действия:</w:t>
      </w:r>
    </w:p>
    <w:p w14:paraId="3465CD26" w14:textId="77777777" w:rsidR="00934662" w:rsidRPr="00934662" w:rsidRDefault="00934662" w:rsidP="00D97A9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- Переход из реального режима в защищенный.</w:t>
      </w:r>
    </w:p>
    <w:p w14:paraId="407C0624" w14:textId="77777777" w:rsidR="00934662" w:rsidRPr="00934662" w:rsidRDefault="00934662" w:rsidP="00D97A9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- Перехватывает аппаратное прерывание от клавиатуры, в обработчике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которого считываются скан-коды клавиш и выводятся на экран. По нажатию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клавиши «</w:t>
      </w:r>
      <w:proofErr w:type="spellStart"/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esc</w:t>
      </w:r>
      <w:proofErr w:type="spellEnd"/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» осуществляется обратный переход в реальный режим.</w:t>
      </w:r>
    </w:p>
    <w:p w14:paraId="71047D06" w14:textId="77777777" w:rsidR="00934662" w:rsidRPr="00934662" w:rsidRDefault="00934662" w:rsidP="00D97A9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- Перехватывает аппаратное прерывание от таймера, в обработчике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которого отсчитывает секунды и выводит их на экран. По истечении времени,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введенного при старте программы осуществляется обратный переход в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93466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реальный режим.</w:t>
      </w:r>
    </w:p>
    <w:p w14:paraId="543D493D" w14:textId="77777777" w:rsidR="003C1E9C" w:rsidRDefault="003C1E9C" w:rsidP="00BD7E3A">
      <w:pPr>
        <w:pStyle w:val="ac"/>
        <w:jc w:val="left"/>
        <w:rPr>
          <w:b w:val="0"/>
          <w:sz w:val="28"/>
          <w:szCs w:val="28"/>
        </w:rPr>
      </w:pPr>
    </w:p>
    <w:p w14:paraId="4E2F7EF4" w14:textId="77777777" w:rsidR="00BD7E3A" w:rsidRPr="00D97A9F" w:rsidRDefault="00BD7E3A" w:rsidP="00BD7E3A">
      <w:pPr>
        <w:pStyle w:val="ac"/>
        <w:numPr>
          <w:ilvl w:val="0"/>
          <w:numId w:val="8"/>
        </w:numPr>
        <w:jc w:val="left"/>
        <w:rPr>
          <w:caps/>
          <w:sz w:val="32"/>
          <w:szCs w:val="28"/>
        </w:rPr>
      </w:pPr>
      <w:r w:rsidRPr="00D97A9F">
        <w:rPr>
          <w:caps/>
          <w:sz w:val="32"/>
          <w:szCs w:val="28"/>
        </w:rPr>
        <w:t xml:space="preserve">Алгоритм </w:t>
      </w:r>
    </w:p>
    <w:p w14:paraId="0F262FA9" w14:textId="77777777" w:rsidR="00BD7E3A" w:rsidRDefault="00BD7E3A" w:rsidP="00BD7E3A">
      <w:pPr>
        <w:pStyle w:val="ac"/>
        <w:ind w:firstLine="709"/>
        <w:jc w:val="left"/>
        <w:rPr>
          <w:sz w:val="28"/>
          <w:szCs w:val="28"/>
        </w:rPr>
      </w:pPr>
    </w:p>
    <w:p w14:paraId="46FF11C7" w14:textId="77777777" w:rsidR="004A473B" w:rsidRPr="004A473B" w:rsidRDefault="004A473B" w:rsidP="00D97A9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1) Вводим время нахождения в защищенном режиме в секундах.</w:t>
      </w:r>
    </w:p>
    <w:p w14:paraId="4259DFA7" w14:textId="77777777" w:rsidR="004A473B" w:rsidRPr="004A473B" w:rsidRDefault="004A473B" w:rsidP="00D97A9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2) Настраиваем таймер на частоту 20 Гц.</w:t>
      </w:r>
    </w:p>
    <w:p w14:paraId="0CE5D3C7" w14:textId="77777777" w:rsidR="004A473B" w:rsidRPr="004A473B" w:rsidRDefault="004A473B" w:rsidP="00D97A9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3) Загружаем линейные адреса сегментов в дескрипторы.</w:t>
      </w:r>
    </w:p>
    <w:p w14:paraId="67FA1F0E" w14:textId="77777777" w:rsidR="004A473B" w:rsidRPr="004A473B" w:rsidRDefault="004A473B" w:rsidP="00D97A9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4) Загружаем таблицу глобальных дескрипторов в регистр </w:t>
      </w:r>
      <w:proofErr w:type="spellStart"/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gdtr</w:t>
      </w:r>
      <w:proofErr w:type="spellEnd"/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.</w:t>
      </w:r>
    </w:p>
    <w:p w14:paraId="01864AE9" w14:textId="77777777" w:rsidR="004A473B" w:rsidRPr="004A473B" w:rsidRDefault="004A473B" w:rsidP="00D97A9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5) Запрещаем прерываний.</w:t>
      </w:r>
    </w:p>
    <w:p w14:paraId="17F47290" w14:textId="77777777" w:rsidR="004A473B" w:rsidRPr="004A473B" w:rsidRDefault="004A473B" w:rsidP="00D97A9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6) Сохраняем маски прерываний.</w:t>
      </w:r>
    </w:p>
    <w:p w14:paraId="17DBAE58" w14:textId="77777777" w:rsidR="004A473B" w:rsidRPr="004A473B" w:rsidRDefault="004A473B" w:rsidP="00D97A9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7) Инициализируем контроллеры.</w:t>
      </w:r>
    </w:p>
    <w:p w14:paraId="61BC3581" w14:textId="77777777" w:rsidR="004A473B" w:rsidRPr="004A473B" w:rsidRDefault="004A473B" w:rsidP="00D97A9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8) Загружаем таблицу дескрипторов исключений в регистр </w:t>
      </w:r>
      <w:proofErr w:type="spellStart"/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idtr</w:t>
      </w:r>
      <w:proofErr w:type="spellEnd"/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.</w:t>
      </w:r>
    </w:p>
    <w:p w14:paraId="0C5D7BA8" w14:textId="77777777" w:rsidR="004A473B" w:rsidRPr="004A473B" w:rsidRDefault="004A473B" w:rsidP="00D97A9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9) Переходим в защищенный режим.</w:t>
      </w:r>
    </w:p>
    <w:p w14:paraId="795D9978" w14:textId="77777777" w:rsidR="004A473B" w:rsidRPr="004A473B" w:rsidRDefault="004A473B" w:rsidP="00D97A9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10) Загружаем селекторы в регистры сегментов.</w:t>
      </w:r>
    </w:p>
    <w:p w14:paraId="16D58EB3" w14:textId="77777777" w:rsidR="004A473B" w:rsidRPr="004A473B" w:rsidRDefault="004A473B" w:rsidP="00D97A9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11) Разрешаем прерывания.</w:t>
      </w:r>
    </w:p>
    <w:p w14:paraId="19D0377B" w14:textId="77777777" w:rsidR="004A473B" w:rsidRPr="004A473B" w:rsidRDefault="004A473B" w:rsidP="00D97A9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12) Производится обработка прерываний от клавиатуры и таймера.</w:t>
      </w:r>
    </w:p>
    <w:p w14:paraId="63ED23FA" w14:textId="77777777" w:rsidR="004A473B" w:rsidRPr="004A473B" w:rsidRDefault="004A473B" w:rsidP="00D97A9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13) Запрещаем прерываний.</w:t>
      </w:r>
    </w:p>
    <w:p w14:paraId="1B8A13CD" w14:textId="77777777" w:rsidR="004A473B" w:rsidRPr="004A473B" w:rsidRDefault="004A473B" w:rsidP="00D97A9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14) Настраиваем теневые регистры сегментов для работы в реальном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режиме.</w:t>
      </w:r>
    </w:p>
    <w:p w14:paraId="1B265B1E" w14:textId="77777777" w:rsidR="004A473B" w:rsidRPr="004A473B" w:rsidRDefault="004A473B" w:rsidP="00D97A9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15) Переходим в реальный режим.</w:t>
      </w:r>
    </w:p>
    <w:p w14:paraId="298257DB" w14:textId="77777777" w:rsidR="004A473B" w:rsidRPr="004A473B" w:rsidRDefault="004A473B" w:rsidP="00D97A9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16) Восстанавливаем значения сегментов.</w:t>
      </w:r>
    </w:p>
    <w:p w14:paraId="08712AC1" w14:textId="77777777" w:rsidR="004A473B" w:rsidRPr="004A473B" w:rsidRDefault="004A473B" w:rsidP="00D97A9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17) Восстанавливаем таблицу векторов прерываний.</w:t>
      </w:r>
    </w:p>
    <w:p w14:paraId="7881D872" w14:textId="77777777" w:rsidR="004A473B" w:rsidRPr="004A473B" w:rsidRDefault="004A473B" w:rsidP="00D97A9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18) Инициализируем контроллеры.</w:t>
      </w:r>
    </w:p>
    <w:p w14:paraId="28597F4F" w14:textId="77777777" w:rsidR="004A473B" w:rsidRPr="004A473B" w:rsidRDefault="004A473B" w:rsidP="00D97A9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19) Восстанавливаем маски прерываний.</w:t>
      </w:r>
    </w:p>
    <w:p w14:paraId="0C75B0C6" w14:textId="77777777" w:rsidR="00FE0EB7" w:rsidRDefault="004A473B" w:rsidP="00D97A9F">
      <w:pPr>
        <w:shd w:val="clear" w:color="auto" w:fill="FFFFFF"/>
        <w:spacing w:after="0" w:line="240" w:lineRule="auto"/>
        <w:ind w:firstLine="720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20) Завершае</w:t>
      </w:r>
      <w:r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м</w:t>
      </w:r>
      <w:r w:rsidRPr="004A473B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.</w:t>
      </w:r>
    </w:p>
    <w:p w14:paraId="1A0B62D1" w14:textId="77777777" w:rsidR="004A473B" w:rsidRPr="004A473B" w:rsidRDefault="004A473B" w:rsidP="004A473B">
      <w:pPr>
        <w:shd w:val="clear" w:color="auto" w:fill="FFFFFF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</w:p>
    <w:p w14:paraId="41DA98F5" w14:textId="77777777" w:rsidR="00C90EF1" w:rsidRPr="00D97A9F" w:rsidRDefault="00C90EF1" w:rsidP="00C90EF1">
      <w:pPr>
        <w:pStyle w:val="ac"/>
        <w:numPr>
          <w:ilvl w:val="0"/>
          <w:numId w:val="8"/>
        </w:numPr>
        <w:jc w:val="left"/>
        <w:rPr>
          <w:caps/>
          <w:sz w:val="32"/>
          <w:szCs w:val="28"/>
        </w:rPr>
      </w:pPr>
      <w:r w:rsidRPr="00D97A9F">
        <w:rPr>
          <w:caps/>
          <w:sz w:val="32"/>
          <w:szCs w:val="28"/>
        </w:rPr>
        <w:t xml:space="preserve">Листинг программы </w:t>
      </w:r>
    </w:p>
    <w:p w14:paraId="7A2ACF35" w14:textId="77777777" w:rsidR="00DC6EE6" w:rsidRDefault="00DC6EE6" w:rsidP="00DC6EE6">
      <w:pPr>
        <w:pStyle w:val="ac"/>
        <w:ind w:left="1080"/>
        <w:jc w:val="left"/>
        <w:rPr>
          <w:sz w:val="28"/>
          <w:szCs w:val="28"/>
        </w:rPr>
      </w:pPr>
    </w:p>
    <w:p w14:paraId="575C2D26" w14:textId="77777777" w:rsidR="005E3226" w:rsidRDefault="00EB6DC7" w:rsidP="00DC6EE6">
      <w:pPr>
        <w:spacing w:after="0"/>
        <w:ind w:firstLine="70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Далее приведен листинг</w:t>
      </w:r>
      <w:r w:rsidR="00112F50">
        <w:rPr>
          <w:sz w:val="28"/>
          <w:szCs w:val="28"/>
          <w:lang w:val="ru-RU"/>
        </w:rPr>
        <w:t xml:space="preserve"> </w:t>
      </w:r>
      <w:r w:rsidR="00DC6EE6" w:rsidRPr="00DC6EE6">
        <w:rPr>
          <w:sz w:val="28"/>
          <w:szCs w:val="28"/>
          <w:lang w:val="ru-RU"/>
        </w:rPr>
        <w:t>программ</w:t>
      </w:r>
      <w:r>
        <w:rPr>
          <w:sz w:val="28"/>
          <w:szCs w:val="28"/>
          <w:lang w:val="ru-RU"/>
        </w:rPr>
        <w:t>ы</w:t>
      </w:r>
      <w:r w:rsidR="00112F50">
        <w:rPr>
          <w:sz w:val="28"/>
          <w:szCs w:val="28"/>
          <w:lang w:val="ru-RU"/>
        </w:rPr>
        <w:t>, реализующей все поставленные задачи.</w:t>
      </w:r>
    </w:p>
    <w:p w14:paraId="063CDF41" w14:textId="77777777" w:rsidR="00ED38C3" w:rsidRDefault="00ED38C3" w:rsidP="00112F5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</w:p>
    <w:p w14:paraId="684D68E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.386P</w:t>
      </w:r>
    </w:p>
    <w:p w14:paraId="7CBF1B4B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.MODEL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LARGE</w:t>
      </w:r>
    </w:p>
    <w:p w14:paraId="4A870C39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39ECC9D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</w:p>
    <w:p w14:paraId="4C07FC7F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CODE_RM segment para use16                      </w:t>
      </w:r>
    </w:p>
    <w:p w14:paraId="696E613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CODE_RM_BEGIN   = $</w:t>
      </w:r>
    </w:p>
    <w:p w14:paraId="4A95377A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assume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cs:CODE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_RM,DS:DATA,ES:DATA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</w:t>
      </w:r>
    </w:p>
    <w:p w14:paraId="597E26C0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START:</w:t>
      </w:r>
    </w:p>
    <w:p w14:paraId="57A16F03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lastRenderedPageBreak/>
        <w:t xml:space="preserve">    mov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ax,DATA</w:t>
      </w:r>
      <w:proofErr w:type="spellEnd"/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  </w:t>
      </w:r>
    </w:p>
    <w:p w14:paraId="672CA911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ds,ax</w:t>
      </w:r>
      <w:proofErr w:type="spellEnd"/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    </w:t>
      </w:r>
    </w:p>
    <w:p w14:paraId="375EEF5B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es,ax</w:t>
      </w:r>
      <w:proofErr w:type="spellEnd"/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</w:t>
      </w:r>
    </w:p>
    <w:p w14:paraId="50114B67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lea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dx,MSG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_ENTER</w:t>
      </w:r>
      <w:proofErr w:type="spellEnd"/>
    </w:p>
    <w:p w14:paraId="428683F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ah,9h</w:t>
      </w:r>
    </w:p>
    <w:p w14:paraId="3D824505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int 21h</w:t>
      </w:r>
    </w:p>
    <w:p w14:paraId="499EAEED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call INPUT                                  </w:t>
      </w:r>
    </w:p>
    <w:p w14:paraId="67A99954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ds:[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TIME], al</w:t>
      </w:r>
    </w:p>
    <w:p w14:paraId="706C268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call FILL_CR_0_BUFFER_RM</w:t>
      </w:r>
    </w:p>
    <w:p w14:paraId="000FAC71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lea dx, BUFFER_CR_0_RM</w:t>
      </w:r>
    </w:p>
    <w:p w14:paraId="74572DF5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ah, 9h</w:t>
      </w:r>
    </w:p>
    <w:p w14:paraId="4F8B1813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int 21h</w:t>
      </w:r>
    </w:p>
    <w:p w14:paraId="26277323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lea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dx,MSG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_HELLO</w:t>
      </w:r>
      <w:proofErr w:type="spellEnd"/>
    </w:p>
    <w:p w14:paraId="5278BE3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ah,9h</w:t>
      </w:r>
    </w:p>
    <w:p w14:paraId="7D25F5CE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int 21h</w:t>
      </w:r>
    </w:p>
    <w:p w14:paraId="3453D80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ah,7h</w:t>
      </w:r>
    </w:p>
    <w:p w14:paraId="0F931F25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int 21h                                    </w:t>
      </w:r>
    </w:p>
    <w:p w14:paraId="1A1E946D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PREPARE_RTC:                                    </w:t>
      </w:r>
    </w:p>
    <w:p w14:paraId="2230E61A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al,0Bh</w:t>
      </w:r>
    </w:p>
    <w:p w14:paraId="48F83861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 70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h,al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   </w:t>
      </w:r>
    </w:p>
    <w:p w14:paraId="7597BF45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in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al</w:t>
      </w:r>
      <w:proofErr w:type="spellEnd"/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,71h                                  </w:t>
      </w:r>
    </w:p>
    <w:p w14:paraId="5991B8B2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or  al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,00000100b                            </w:t>
      </w:r>
    </w:p>
    <w:p w14:paraId="46675D9B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 71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h,al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   </w:t>
      </w:r>
    </w:p>
    <w:p w14:paraId="067ECE17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ENABLE_A20:                                     </w:t>
      </w:r>
    </w:p>
    <w:p w14:paraId="49B50679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in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al</w:t>
      </w:r>
      <w:proofErr w:type="spellEnd"/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,92h                                                                              </w:t>
      </w:r>
    </w:p>
    <w:p w14:paraId="40C619B0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or  al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,2                                    </w:t>
      </w:r>
    </w:p>
    <w:p w14:paraId="0AD44497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 92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h,al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</w:t>
      </w:r>
    </w:p>
    <w:p w14:paraId="0C580B8E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SAVE_MASK:                                      </w:t>
      </w:r>
    </w:p>
    <w:p w14:paraId="28C010FE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in  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al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,21h</w:t>
      </w:r>
    </w:p>
    <w:p w14:paraId="6B58A1E9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INT_MASK_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M,al</w:t>
      </w:r>
      <w:proofErr w:type="spellEnd"/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</w:t>
      </w:r>
    </w:p>
    <w:p w14:paraId="424845FB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in  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al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,0A1h</w:t>
      </w:r>
    </w:p>
    <w:p w14:paraId="69B17C08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INT_MASK_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S,al</w:t>
      </w:r>
      <w:proofErr w:type="spellEnd"/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</w:t>
      </w:r>
    </w:p>
    <w:p w14:paraId="58F0348B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DISABLE_INTERRUPTS:                             </w:t>
      </w:r>
    </w:p>
    <w:p w14:paraId="121C9915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cli                                         </w:t>
      </w:r>
    </w:p>
    <w:p w14:paraId="6E29734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in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al</w:t>
      </w:r>
      <w:proofErr w:type="spellEnd"/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,70h</w:t>
      </w: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</w:p>
    <w:p w14:paraId="47382A8F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or</w:t>
      </w: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 xml:space="preserve">al,10000000b                            </w:t>
      </w:r>
    </w:p>
    <w:p w14:paraId="50C5799A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out</w:t>
      </w: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70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h,al</w:t>
      </w:r>
      <w:proofErr w:type="gramEnd"/>
    </w:p>
    <w:p w14:paraId="42D6F7FD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nop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 xml:space="preserve">                                        </w:t>
      </w:r>
    </w:p>
    <w:p w14:paraId="4BF48617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LOAD_GDT:                                       </w:t>
      </w:r>
    </w:p>
    <w:p w14:paraId="7EC910BF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ax,DATA</w:t>
      </w:r>
      <w:proofErr w:type="spellEnd"/>
      <w:proofErr w:type="gramEnd"/>
    </w:p>
    <w:p w14:paraId="02945AEA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dl,ah</w:t>
      </w:r>
      <w:proofErr w:type="spellEnd"/>
      <w:proofErr w:type="gramEnd"/>
    </w:p>
    <w:p w14:paraId="1070694D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xor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dh,dh</w:t>
      </w:r>
      <w:proofErr w:type="spellEnd"/>
      <w:proofErr w:type="gramEnd"/>
    </w:p>
    <w:p w14:paraId="43845B7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shl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ax,4</w:t>
      </w:r>
    </w:p>
    <w:p w14:paraId="47B66A7B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shr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dx,4</w:t>
      </w:r>
    </w:p>
    <w:p w14:paraId="3C1FC0A2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si,ax</w:t>
      </w:r>
      <w:proofErr w:type="spellEnd"/>
      <w:proofErr w:type="gramEnd"/>
    </w:p>
    <w:p w14:paraId="292DD96D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di,dx</w:t>
      </w:r>
      <w:proofErr w:type="spellEnd"/>
      <w:proofErr w:type="gramEnd"/>
    </w:p>
    <w:p w14:paraId="5EFAE484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WRITE_GDT:                                      </w:t>
      </w:r>
    </w:p>
    <w:p w14:paraId="5A1D8573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lea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bx,GDT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_GDT</w:t>
      </w:r>
      <w:proofErr w:type="spellEnd"/>
    </w:p>
    <w:p w14:paraId="39958364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lastRenderedPageBreak/>
        <w:t xml:space="preserve">    mov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ax,si</w:t>
      </w:r>
      <w:proofErr w:type="spellEnd"/>
      <w:proofErr w:type="gramEnd"/>
    </w:p>
    <w:p w14:paraId="37DE5B69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dx,di</w:t>
      </w:r>
      <w:proofErr w:type="spellEnd"/>
      <w:proofErr w:type="gramEnd"/>
    </w:p>
    <w:p w14:paraId="68659AF1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add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ax,offset</w:t>
      </w:r>
      <w:proofErr w:type="spellEnd"/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GDT</w:t>
      </w:r>
    </w:p>
    <w:p w14:paraId="1CF5FA8D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adc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dx,0</w:t>
      </w:r>
    </w:p>
    <w:p w14:paraId="2399B563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[bx][S_DESC.BASE_L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],ax</w:t>
      </w:r>
      <w:proofErr w:type="gramEnd"/>
    </w:p>
    <w:p w14:paraId="5AD0595A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[bx][S_DESC.BASE_M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],dl</w:t>
      </w:r>
      <w:proofErr w:type="gramEnd"/>
    </w:p>
    <w:p w14:paraId="0600A8FE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[bx][S_DESC.BASE_H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],dh</w:t>
      </w:r>
      <w:proofErr w:type="gramEnd"/>
    </w:p>
    <w:p w14:paraId="625FBCD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WRITE_CODE_RM:                                  </w:t>
      </w:r>
    </w:p>
    <w:p w14:paraId="0DDC5029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lea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bx,GDT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_CODE_RM</w:t>
      </w:r>
      <w:proofErr w:type="spellEnd"/>
    </w:p>
    <w:p w14:paraId="57FBF661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ax,cs</w:t>
      </w:r>
      <w:proofErr w:type="spellEnd"/>
      <w:proofErr w:type="gramEnd"/>
    </w:p>
    <w:p w14:paraId="7827DDFF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xor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dh,dh</w:t>
      </w:r>
      <w:proofErr w:type="spellEnd"/>
      <w:proofErr w:type="gramEnd"/>
    </w:p>
    <w:p w14:paraId="2C7C7C05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dl,ah</w:t>
      </w:r>
      <w:proofErr w:type="spellEnd"/>
      <w:proofErr w:type="gramEnd"/>
    </w:p>
    <w:p w14:paraId="3EAE9360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shl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ax,4</w:t>
      </w:r>
    </w:p>
    <w:p w14:paraId="4A588F42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shr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dx,4</w:t>
      </w:r>
    </w:p>
    <w:p w14:paraId="427CB875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[bx][S_DESC.BASE_L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],ax</w:t>
      </w:r>
      <w:proofErr w:type="gramEnd"/>
    </w:p>
    <w:p w14:paraId="45BD4668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[bx][S_DESC.BASE_M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],dl</w:t>
      </w:r>
      <w:proofErr w:type="gramEnd"/>
    </w:p>
    <w:p w14:paraId="0942DED3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[bx][S_DESC.BASE_H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],dh</w:t>
      </w:r>
      <w:proofErr w:type="gramEnd"/>
    </w:p>
    <w:p w14:paraId="656AEC5D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WRITE_DATA:                                     </w:t>
      </w:r>
    </w:p>
    <w:p w14:paraId="51FA8FF7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lea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bx,GDT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_DATA</w:t>
      </w:r>
      <w:proofErr w:type="spellEnd"/>
    </w:p>
    <w:p w14:paraId="1471CAF4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ax,si</w:t>
      </w:r>
      <w:proofErr w:type="spellEnd"/>
      <w:proofErr w:type="gramEnd"/>
    </w:p>
    <w:p w14:paraId="6C83AC68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dx,di</w:t>
      </w:r>
      <w:proofErr w:type="spellEnd"/>
      <w:proofErr w:type="gramEnd"/>
    </w:p>
    <w:p w14:paraId="127A13B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[bx][S_DESC.BASE_L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],ax</w:t>
      </w:r>
      <w:proofErr w:type="gramEnd"/>
    </w:p>
    <w:p w14:paraId="7052DF64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[bx][S_DESC.BASE_M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],dl</w:t>
      </w:r>
      <w:proofErr w:type="gramEnd"/>
    </w:p>
    <w:p w14:paraId="3650FAF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[bx][S_DESC.BASE_H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],dh</w:t>
      </w:r>
      <w:proofErr w:type="gramEnd"/>
    </w:p>
    <w:p w14:paraId="5BB87E1E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WRITE_STACK:                                    </w:t>
      </w:r>
    </w:p>
    <w:p w14:paraId="4FCB1B11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lea bx, GDT_STACK</w:t>
      </w:r>
    </w:p>
    <w:p w14:paraId="3DDA30AB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ax,ss</w:t>
      </w:r>
      <w:proofErr w:type="spellEnd"/>
      <w:proofErr w:type="gramEnd"/>
    </w:p>
    <w:p w14:paraId="7689F39F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xor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dh,dh</w:t>
      </w:r>
      <w:proofErr w:type="spellEnd"/>
      <w:proofErr w:type="gramEnd"/>
    </w:p>
    <w:p w14:paraId="2554235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dl,ah</w:t>
      </w:r>
      <w:proofErr w:type="spellEnd"/>
      <w:proofErr w:type="gramEnd"/>
    </w:p>
    <w:p w14:paraId="27DD38FF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shl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ax,4</w:t>
      </w:r>
    </w:p>
    <w:p w14:paraId="6CE0476E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shr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dx,4</w:t>
      </w:r>
    </w:p>
    <w:p w14:paraId="73213B0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[bx][S_DESC.BASE_L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],ax</w:t>
      </w:r>
      <w:proofErr w:type="gramEnd"/>
    </w:p>
    <w:p w14:paraId="5CE23CF4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[bx][S_DESC.BASE_M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],dl</w:t>
      </w:r>
      <w:proofErr w:type="gramEnd"/>
    </w:p>
    <w:p w14:paraId="6E494C82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[bx][S_DESC.BASE_H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],dh</w:t>
      </w:r>
      <w:proofErr w:type="gramEnd"/>
    </w:p>
    <w:p w14:paraId="0D08F85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WRITE_CODE_PM:                                  </w:t>
      </w:r>
    </w:p>
    <w:p w14:paraId="2C2BBE4E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lea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bx,GDT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_CODE_PM</w:t>
      </w:r>
      <w:proofErr w:type="spellEnd"/>
    </w:p>
    <w:p w14:paraId="25307F9E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ax,CODE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_PM</w:t>
      </w:r>
      <w:proofErr w:type="spellEnd"/>
    </w:p>
    <w:p w14:paraId="509C9C9A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xor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dh,dh</w:t>
      </w:r>
      <w:proofErr w:type="spellEnd"/>
      <w:proofErr w:type="gramEnd"/>
    </w:p>
    <w:p w14:paraId="23308F5F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dl,ah</w:t>
      </w:r>
      <w:proofErr w:type="spellEnd"/>
      <w:proofErr w:type="gramEnd"/>
    </w:p>
    <w:p w14:paraId="18F8F7A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shl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ax,4</w:t>
      </w:r>
    </w:p>
    <w:p w14:paraId="224231E4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shr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dx,4</w:t>
      </w:r>
    </w:p>
    <w:p w14:paraId="6080B857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[bx][S_DESC.BASE_L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],ax</w:t>
      </w:r>
      <w:proofErr w:type="gramEnd"/>
    </w:p>
    <w:p w14:paraId="452CCA81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[bx][S_DESC.BASE_M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],dl</w:t>
      </w:r>
      <w:proofErr w:type="gramEnd"/>
    </w:p>
    <w:p w14:paraId="62619C17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[bx][S_DESC.BASE_H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],dh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</w:t>
      </w:r>
    </w:p>
    <w:p w14:paraId="55AE0767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WRITE_IDT:                                   </w:t>
      </w:r>
    </w:p>
    <w:p w14:paraId="105EED9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lea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bx,GDT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_IDT</w:t>
      </w:r>
      <w:proofErr w:type="spellEnd"/>
    </w:p>
    <w:p w14:paraId="24CD4DF0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ax,si</w:t>
      </w:r>
      <w:proofErr w:type="spellEnd"/>
      <w:proofErr w:type="gramEnd"/>
    </w:p>
    <w:p w14:paraId="7333BDB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dx,di</w:t>
      </w:r>
      <w:proofErr w:type="spellEnd"/>
      <w:proofErr w:type="gramEnd"/>
    </w:p>
    <w:p w14:paraId="2302D56D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lastRenderedPageBreak/>
        <w:t xml:space="preserve">    add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ax,OFFSET</w:t>
      </w:r>
      <w:proofErr w:type="spellEnd"/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IDT</w:t>
      </w:r>
    </w:p>
    <w:p w14:paraId="3EC28174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adc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dx,0</w:t>
      </w:r>
    </w:p>
    <w:p w14:paraId="46ED0439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[bx][S_DESC.BASE_L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],ax</w:t>
      </w:r>
      <w:proofErr w:type="gramEnd"/>
    </w:p>
    <w:p w14:paraId="0DC7EAAF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[bx][S_DESC.BASE_M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],dl</w:t>
      </w:r>
      <w:proofErr w:type="gramEnd"/>
    </w:p>
    <w:p w14:paraId="4982E53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[bx][S_DESC.BASE_H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],dh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</w:t>
      </w:r>
    </w:p>
    <w:p w14:paraId="3DA1085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IDTR.IDT_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L,ax</w:t>
      </w:r>
      <w:proofErr w:type="spellEnd"/>
      <w:proofErr w:type="gramEnd"/>
    </w:p>
    <w:p w14:paraId="65C9A767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IDTR.IDT_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H,dx</w:t>
      </w:r>
      <w:proofErr w:type="spellEnd"/>
      <w:proofErr w:type="gramEnd"/>
    </w:p>
    <w:p w14:paraId="0428044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FILL_IDT:        </w:t>
      </w:r>
      <w:r w:rsidR="008162EA"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</w:t>
      </w:r>
    </w:p>
    <w:p w14:paraId="0E397DFA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irpc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N, 0123456789ABCDEF                 </w:t>
      </w:r>
    </w:p>
    <w:p w14:paraId="4EA2934C" w14:textId="77777777" w:rsidR="00C32C98" w:rsidRPr="00D97A9F" w:rsidRDefault="008162EA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r w:rsidR="00C32C98"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lea </w:t>
      </w:r>
      <w:proofErr w:type="spellStart"/>
      <w:r w:rsidR="00C32C98"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eax</w:t>
      </w:r>
      <w:proofErr w:type="spellEnd"/>
      <w:r w:rsidR="00C32C98"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 EXC_0&amp;N</w:t>
      </w:r>
    </w:p>
    <w:p w14:paraId="4DF99C48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mov IDT_0&amp;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N.OFFS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_L,ax</w:t>
      </w:r>
    </w:p>
    <w:p w14:paraId="7BED4F8B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shr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eax, 16</w:t>
      </w:r>
    </w:p>
    <w:p w14:paraId="5A117C15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mov IDT_0&amp;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N.OFFS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_H,ax</w:t>
      </w:r>
    </w:p>
    <w:p w14:paraId="6BD223BE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endm</w:t>
      </w:r>
      <w:proofErr w:type="spellEnd"/>
    </w:p>
    <w:p w14:paraId="77B2225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irpc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N, 0123456789ABCDEF                 </w:t>
      </w:r>
    </w:p>
    <w:p w14:paraId="07DD2AD2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lea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eax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 EXC_1&amp;N</w:t>
      </w:r>
    </w:p>
    <w:p w14:paraId="4AC07675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mov IDT_1&amp;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N.OFFS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_L,ax</w:t>
      </w:r>
    </w:p>
    <w:p w14:paraId="548D3ADF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shr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eax, 16</w:t>
      </w:r>
    </w:p>
    <w:p w14:paraId="49186B15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mov IDT_1&amp;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N.OFFS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_H,ax</w:t>
      </w:r>
    </w:p>
    <w:p w14:paraId="48D0D7F3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endm</w:t>
      </w:r>
      <w:proofErr w:type="spellEnd"/>
    </w:p>
    <w:p w14:paraId="0EF95E85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0FABD49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lea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eax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, TIMER_HANDLER                      </w:t>
      </w:r>
    </w:p>
    <w:p w14:paraId="4E08124D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IDT_TIMER.OFFS_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L,ax</w:t>
      </w:r>
      <w:proofErr w:type="spellEnd"/>
      <w:proofErr w:type="gramEnd"/>
    </w:p>
    <w:p w14:paraId="26B30591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shr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eax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 16</w:t>
      </w:r>
    </w:p>
    <w:p w14:paraId="3CE94D3D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IDT_TIMER.OFFS_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H,ax</w:t>
      </w:r>
      <w:proofErr w:type="spellEnd"/>
      <w:proofErr w:type="gramEnd"/>
    </w:p>
    <w:p w14:paraId="5D44F48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3965B0F1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lea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eax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, KEYBOARD_HANDLER                   </w:t>
      </w:r>
    </w:p>
    <w:p w14:paraId="0D41D57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IDT_KEYBOARD.OFFS_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L,ax</w:t>
      </w:r>
      <w:proofErr w:type="spellEnd"/>
      <w:proofErr w:type="gramEnd"/>
    </w:p>
    <w:p w14:paraId="31A7B7E9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shr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eax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 16</w:t>
      </w:r>
    </w:p>
    <w:p w14:paraId="0A47328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IDT_KEYBOARD.OFFS_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H,ax</w:t>
      </w:r>
      <w:proofErr w:type="spellEnd"/>
      <w:proofErr w:type="gramEnd"/>
    </w:p>
    <w:p w14:paraId="686A0017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4592622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irpc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N, 234567                           </w:t>
      </w:r>
    </w:p>
    <w:p w14:paraId="1BCC25F2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lea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eax,IDLE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_IRQ_MASTER</w:t>
      </w:r>
      <w:proofErr w:type="spellEnd"/>
    </w:p>
    <w:p w14:paraId="01D87C1A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mov IDT_2&amp;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N.OFFS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_L, AX</w:t>
      </w:r>
    </w:p>
    <w:p w14:paraId="691D93F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shr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eax,16</w:t>
      </w:r>
    </w:p>
    <w:p w14:paraId="2EC320A3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mov IDT_2&amp;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N.OFFS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_H, AX</w:t>
      </w:r>
    </w:p>
    <w:p w14:paraId="0EC7E1E3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endm</w:t>
      </w:r>
      <w:proofErr w:type="spellEnd"/>
    </w:p>
    <w:p w14:paraId="25317EAF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</w:p>
    <w:p w14:paraId="76D5C268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irpc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N, 89ABCDEF                         </w:t>
      </w:r>
    </w:p>
    <w:p w14:paraId="019010E3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lea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eax,IDLE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_IRQ_SLAVE</w:t>
      </w:r>
      <w:proofErr w:type="spellEnd"/>
    </w:p>
    <w:p w14:paraId="0EE486BF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mov IDT_2&amp;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N.OFFS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_L,ax</w:t>
      </w:r>
    </w:p>
    <w:p w14:paraId="7011FC4A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shr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eax,16</w:t>
      </w:r>
    </w:p>
    <w:p w14:paraId="7D08A358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mov IDT_2&amp;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N.OFFS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_H,ax</w:t>
      </w:r>
    </w:p>
    <w:p w14:paraId="4F6F6453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endm</w:t>
      </w:r>
      <w:proofErr w:type="spellEnd"/>
    </w:p>
    <w:p w14:paraId="7F6899A4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lgdt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fword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ptr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GDT_GDT                      </w:t>
      </w:r>
    </w:p>
    <w:p w14:paraId="6ADB3272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lidt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fword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ptr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IDTR                         </w:t>
      </w:r>
    </w:p>
    <w:p w14:paraId="762B21A4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eax,cr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0                                 </w:t>
      </w:r>
    </w:p>
    <w:p w14:paraId="6FB695DF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or  al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,00000001b                            </w:t>
      </w:r>
    </w:p>
    <w:p w14:paraId="4AA0919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lastRenderedPageBreak/>
        <w:t xml:space="preserve">    mov cr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0,eax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  </w:t>
      </w:r>
    </w:p>
    <w:p w14:paraId="0CFEE26B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OVERLOAD_CS:                                    </w:t>
      </w:r>
    </w:p>
    <w:p w14:paraId="2940E70F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db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0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eah                                    </w:t>
      </w:r>
    </w:p>
    <w:p w14:paraId="39ECE92A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dw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offset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OVERLOAD_SEGMENT_REGISTERS       </w:t>
      </w:r>
    </w:p>
    <w:p w14:paraId="50B9CB5F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dw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CODE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_RM_DESC        </w:t>
      </w:r>
    </w:p>
    <w:p w14:paraId="02BBD08F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OVERLOAD_SEGMENT_REGISTERS:                     </w:t>
      </w:r>
    </w:p>
    <w:p w14:paraId="7A3CB7A4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ax,DATA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_DESC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</w:t>
      </w:r>
    </w:p>
    <w:p w14:paraId="065E098B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ds,ax</w:t>
      </w:r>
      <w:proofErr w:type="spellEnd"/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    </w:t>
      </w:r>
    </w:p>
    <w:p w14:paraId="60A0C062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es,ax</w:t>
      </w:r>
      <w:proofErr w:type="spellEnd"/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    </w:t>
      </w:r>
    </w:p>
    <w:p w14:paraId="120153D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ax,STACK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_DESC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</w:t>
      </w:r>
    </w:p>
    <w:p w14:paraId="57FAD3BF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ss,ax</w:t>
      </w:r>
      <w:proofErr w:type="spellEnd"/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    </w:t>
      </w:r>
    </w:p>
    <w:p w14:paraId="4C9A226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xor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ax,ax</w:t>
      </w:r>
      <w:proofErr w:type="spellEnd"/>
      <w:proofErr w:type="gramEnd"/>
    </w:p>
    <w:p w14:paraId="50267EFE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fs,ax</w:t>
      </w:r>
      <w:proofErr w:type="spellEnd"/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    </w:t>
      </w:r>
    </w:p>
    <w:p w14:paraId="6FE2AB3D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gs,ax</w:t>
      </w:r>
      <w:proofErr w:type="spellEnd"/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    </w:t>
      </w:r>
    </w:p>
    <w:p w14:paraId="65D0429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lldt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ax                                     </w:t>
      </w:r>
    </w:p>
    <w:p w14:paraId="019859D4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PREPARE_TO_RETURN:                              </w:t>
      </w:r>
    </w:p>
    <w:p w14:paraId="4CBAD6DB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push cs                                     </w:t>
      </w:r>
    </w:p>
    <w:p w14:paraId="36D17C48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push offset B</w:t>
      </w:r>
      <w:r w:rsidR="008162EA"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ACK_TO_RM                      </w:t>
      </w:r>
    </w:p>
    <w:p w14:paraId="1D99AA9A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lea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edi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,ENTER_PM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</w:t>
      </w:r>
    </w:p>
    <w:p w14:paraId="2B32A49F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mov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eax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,CODE_PM_DESC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</w:t>
      </w:r>
    </w:p>
    <w:p w14:paraId="50E236F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push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eax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     </w:t>
      </w:r>
    </w:p>
    <w:p w14:paraId="116354F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push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edi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     </w:t>
      </w:r>
    </w:p>
    <w:p w14:paraId="2AC00451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REINITIALIAZE_CONTROLLER_FOR_PM:                </w:t>
      </w:r>
    </w:p>
    <w:p w14:paraId="237256D1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al,00010001b                            </w:t>
      </w:r>
    </w:p>
    <w:p w14:paraId="74795D0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 20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h,al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   </w:t>
      </w:r>
    </w:p>
    <w:p w14:paraId="6EF2ABD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 0A0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h,al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  </w:t>
      </w:r>
    </w:p>
    <w:p w14:paraId="6EB7FA59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al,20h                                  </w:t>
      </w:r>
    </w:p>
    <w:p w14:paraId="230C2A09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 21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h,al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   </w:t>
      </w:r>
    </w:p>
    <w:p w14:paraId="24B55EEF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al,28h                                  </w:t>
      </w:r>
    </w:p>
    <w:p w14:paraId="5D07AB1F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 0A1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h,al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  </w:t>
      </w:r>
    </w:p>
    <w:p w14:paraId="0A3CBC3A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al,04h                                  </w:t>
      </w:r>
    </w:p>
    <w:p w14:paraId="570DA921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 21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h,al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</w:t>
      </w:r>
    </w:p>
    <w:p w14:paraId="421E295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al,02h                                  </w:t>
      </w:r>
    </w:p>
    <w:p w14:paraId="1A24939F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 0A1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h,al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</w:t>
      </w:r>
    </w:p>
    <w:p w14:paraId="08400A44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al,11h                                  </w:t>
      </w:r>
    </w:p>
    <w:p w14:paraId="1BD67B77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 21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h,al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</w:t>
      </w:r>
    </w:p>
    <w:p w14:paraId="0E4B56E1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al,01h                                  </w:t>
      </w:r>
    </w:p>
    <w:p w14:paraId="7B50B69F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 0A1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h,al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</w:t>
      </w:r>
    </w:p>
    <w:p w14:paraId="627AFD80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al, 0                                   </w:t>
      </w:r>
    </w:p>
    <w:p w14:paraId="235C0E90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 21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h,al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   </w:t>
      </w:r>
    </w:p>
    <w:p w14:paraId="1DA775D8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 0A1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h,al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  </w:t>
      </w:r>
    </w:p>
    <w:p w14:paraId="3C60968B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ENABLE_INTERRUPTS_0:                            </w:t>
      </w:r>
    </w:p>
    <w:p w14:paraId="607C1960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in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al</w:t>
      </w:r>
      <w:proofErr w:type="spellEnd"/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,70h</w:t>
      </w: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</w:p>
    <w:p w14:paraId="13E671A3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and</w:t>
      </w: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 xml:space="preserve">al,01111111b                            </w:t>
      </w:r>
    </w:p>
    <w:p w14:paraId="0AA23410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out</w:t>
      </w: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70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h,al</w:t>
      </w:r>
      <w:proofErr w:type="gramEnd"/>
    </w:p>
    <w:p w14:paraId="0BB405F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nop</w:t>
      </w:r>
      <w:proofErr w:type="spellEnd"/>
    </w:p>
    <w:p w14:paraId="1456428E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sti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          </w:t>
      </w:r>
    </w:p>
    <w:p w14:paraId="4C44094B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GO_TO_CODE_PM:                                  </w:t>
      </w:r>
    </w:p>
    <w:p w14:paraId="69255590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lastRenderedPageBreak/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db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66h                                      </w:t>
      </w:r>
    </w:p>
    <w:p w14:paraId="585074EA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retf</w:t>
      </w:r>
      <w:proofErr w:type="spellEnd"/>
    </w:p>
    <w:p w14:paraId="21A21BA9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</w:p>
    <w:p w14:paraId="630BF663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BACK_TO_RM:                                     </w:t>
      </w:r>
    </w:p>
    <w:p w14:paraId="5CF8258E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cli                                         </w:t>
      </w:r>
    </w:p>
    <w:p w14:paraId="36C5A083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in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al</w:t>
      </w:r>
      <w:proofErr w:type="spellEnd"/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,70h</w:t>
      </w: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 xml:space="preserve">                                </w:t>
      </w:r>
    </w:p>
    <w:p w14:paraId="56AB98F5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or</w:t>
      </w: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 xml:space="preserve">AL,10000000b                            </w:t>
      </w:r>
    </w:p>
    <w:p w14:paraId="1017C0E7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out</w:t>
      </w: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70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h,AL</w:t>
      </w:r>
      <w:proofErr w:type="gramEnd"/>
    </w:p>
    <w:p w14:paraId="7A5025D9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nop</w:t>
      </w:r>
      <w:proofErr w:type="spellEnd"/>
    </w:p>
    <w:p w14:paraId="6FC8DE0E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REINITIALISE_CONTROLLER:                        </w:t>
      </w:r>
    </w:p>
    <w:p w14:paraId="07FBB268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al,00010001b                            </w:t>
      </w:r>
    </w:p>
    <w:p w14:paraId="5DF7E1DF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 20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h,al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   </w:t>
      </w:r>
    </w:p>
    <w:p w14:paraId="09A11AA8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 0A0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h,al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  </w:t>
      </w:r>
    </w:p>
    <w:p w14:paraId="04884F10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al,8h                                   </w:t>
      </w:r>
    </w:p>
    <w:p w14:paraId="7C4DDCD8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 21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h,al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   </w:t>
      </w:r>
    </w:p>
    <w:p w14:paraId="521E47F9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al,70h                                  </w:t>
      </w:r>
    </w:p>
    <w:p w14:paraId="6EBBFEE2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 0A1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h,al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  </w:t>
      </w:r>
    </w:p>
    <w:p w14:paraId="3D2E25BA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al,04h                                  </w:t>
      </w:r>
    </w:p>
    <w:p w14:paraId="2E6A33B4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 21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h,al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</w:t>
      </w:r>
    </w:p>
    <w:p w14:paraId="3B4E3FC8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al,02h                                  </w:t>
      </w:r>
    </w:p>
    <w:p w14:paraId="43F1A8C2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 0A1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h,al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</w:t>
      </w:r>
    </w:p>
    <w:p w14:paraId="28E3F0C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al,11h                                  </w:t>
      </w:r>
    </w:p>
    <w:p w14:paraId="4B997F2D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 21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h,al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</w:t>
      </w:r>
    </w:p>
    <w:p w14:paraId="5AB0BC9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al,01h                                  </w:t>
      </w:r>
    </w:p>
    <w:p w14:paraId="49408FA7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 0A1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h,al</w:t>
      </w:r>
      <w:proofErr w:type="gramEnd"/>
    </w:p>
    <w:p w14:paraId="4CD3D17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PREPARE_SEGMENTS:                               </w:t>
      </w:r>
    </w:p>
    <w:p w14:paraId="75185763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GDT_CODE_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RM.LIMIT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,0FFFFh                </w:t>
      </w:r>
    </w:p>
    <w:p w14:paraId="41DD6CE5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GDT_DATA.LIMIT,0FFFFh                   </w:t>
      </w:r>
    </w:p>
    <w:p w14:paraId="66A777D0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GDT_STACK.LIMIT,0FFFFh                  </w:t>
      </w:r>
    </w:p>
    <w:p w14:paraId="41AC529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db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0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EAH                                    </w:t>
      </w:r>
    </w:p>
    <w:p w14:paraId="0AEA01AB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dw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offset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CONTINUE</w:t>
      </w:r>
    </w:p>
    <w:p w14:paraId="4E4EAC2D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dw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CODE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_RM_DESC                            </w:t>
      </w:r>
    </w:p>
    <w:p w14:paraId="3B3016E2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CONTINUE:</w:t>
      </w:r>
    </w:p>
    <w:p w14:paraId="3EEAC274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ax,DATA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_DESC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</w:t>
      </w:r>
    </w:p>
    <w:p w14:paraId="4F32BAA0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ds,ax</w:t>
      </w:r>
      <w:proofErr w:type="spellEnd"/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    </w:t>
      </w:r>
    </w:p>
    <w:p w14:paraId="682E67D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es,ax</w:t>
      </w:r>
      <w:proofErr w:type="spellEnd"/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    </w:t>
      </w:r>
    </w:p>
    <w:p w14:paraId="5752632B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fs,ax</w:t>
      </w:r>
      <w:proofErr w:type="spellEnd"/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    </w:t>
      </w:r>
    </w:p>
    <w:p w14:paraId="0EB34E14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gs,ax</w:t>
      </w:r>
      <w:proofErr w:type="spellEnd"/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    </w:t>
      </w:r>
    </w:p>
    <w:p w14:paraId="0FC7067F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ax,STACK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_DESC</w:t>
      </w:r>
      <w:proofErr w:type="spellEnd"/>
    </w:p>
    <w:p w14:paraId="6150F693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ss,ax</w:t>
      </w:r>
      <w:proofErr w:type="spellEnd"/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    </w:t>
      </w:r>
    </w:p>
    <w:p w14:paraId="7A104755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ENABLE_REAL_MODE:                               </w:t>
      </w:r>
    </w:p>
    <w:p w14:paraId="5D8D713A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eax,cr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0</w:t>
      </w:r>
    </w:p>
    <w:p w14:paraId="163DA6E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and al,11111110b                            </w:t>
      </w:r>
    </w:p>
    <w:p w14:paraId="56387D73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cr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0,eax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</w:t>
      </w:r>
    </w:p>
    <w:p w14:paraId="503191F2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db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0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EAH</w:t>
      </w:r>
    </w:p>
    <w:p w14:paraId="18B8E3B5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dw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offset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CONTINUE2</w:t>
      </w:r>
    </w:p>
    <w:p w14:paraId="080454B9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dw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CODE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_RM</w:t>
      </w:r>
    </w:p>
    <w:p w14:paraId="2932F900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CONTINUE2:                                 </w:t>
      </w:r>
    </w:p>
    <w:p w14:paraId="23874CE5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lastRenderedPageBreak/>
        <w:t xml:space="preserve">    mov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ax,STACK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_A</w:t>
      </w:r>
      <w:proofErr w:type="spellEnd"/>
    </w:p>
    <w:p w14:paraId="189DA324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ss,ax</w:t>
      </w:r>
      <w:proofErr w:type="spellEnd"/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</w:t>
      </w:r>
    </w:p>
    <w:p w14:paraId="72886D8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ax,DATA</w:t>
      </w:r>
      <w:proofErr w:type="spellEnd"/>
      <w:proofErr w:type="gramEnd"/>
    </w:p>
    <w:p w14:paraId="76DE988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ds,ax</w:t>
      </w:r>
      <w:proofErr w:type="spellEnd"/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</w:t>
      </w:r>
    </w:p>
    <w:p w14:paraId="548E4DC8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es,ax</w:t>
      </w:r>
      <w:proofErr w:type="spellEnd"/>
      <w:proofErr w:type="gramEnd"/>
    </w:p>
    <w:p w14:paraId="724ACA4B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xor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ax,ax</w:t>
      </w:r>
      <w:proofErr w:type="spellEnd"/>
      <w:proofErr w:type="gramEnd"/>
    </w:p>
    <w:p w14:paraId="3A3F9AE1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fs,ax</w:t>
      </w:r>
      <w:proofErr w:type="spellEnd"/>
      <w:proofErr w:type="gramEnd"/>
    </w:p>
    <w:p w14:paraId="3525787D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gs,ax</w:t>
      </w:r>
      <w:proofErr w:type="spellEnd"/>
      <w:proofErr w:type="gramEnd"/>
    </w:p>
    <w:p w14:paraId="798C2993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IDTR.LIMIT, 3FFH                </w:t>
      </w:r>
    </w:p>
    <w:p w14:paraId="1123E843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dword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ptr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IDTR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+2, 0            </w:t>
      </w:r>
    </w:p>
    <w:p w14:paraId="29920F8F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lidt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fword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ptr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IDTR                 </w:t>
      </w:r>
    </w:p>
    <w:p w14:paraId="636BA3C9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REPEAIR_MASK:                                   </w:t>
      </w:r>
    </w:p>
    <w:p w14:paraId="337730C2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al,INT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_MASK_M</w:t>
      </w:r>
      <w:proofErr w:type="spellEnd"/>
    </w:p>
    <w:p w14:paraId="7E965B0A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 21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h,al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   </w:t>
      </w:r>
    </w:p>
    <w:p w14:paraId="692F834B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al,INT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_MASK_S</w:t>
      </w:r>
      <w:proofErr w:type="spellEnd"/>
    </w:p>
    <w:p w14:paraId="5ECCCD67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 0A1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h,al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  </w:t>
      </w:r>
    </w:p>
    <w:p w14:paraId="71F0DD9A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ENABLE_INTERRUPTS:                              </w:t>
      </w:r>
    </w:p>
    <w:p w14:paraId="40726072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in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al</w:t>
      </w:r>
      <w:proofErr w:type="spellEnd"/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,70h</w:t>
      </w: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</w:p>
    <w:p w14:paraId="7EEAC6D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and</w:t>
      </w: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 xml:space="preserve">al,01111111b                            </w:t>
      </w:r>
    </w:p>
    <w:p w14:paraId="0FDBD0C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out</w:t>
      </w: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70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h,al</w:t>
      </w:r>
      <w:proofErr w:type="gramEnd"/>
    </w:p>
    <w:p w14:paraId="7EE4F04D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nop</w:t>
      </w:r>
      <w:proofErr w:type="spellEnd"/>
    </w:p>
    <w:p w14:paraId="2FE3B8E7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sti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          </w:t>
      </w:r>
    </w:p>
    <w:p w14:paraId="4E39445E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DISABLE_A20:                                    </w:t>
      </w:r>
    </w:p>
    <w:p w14:paraId="0600AACF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in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al</w:t>
      </w:r>
      <w:proofErr w:type="spellEnd"/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,92h</w:t>
      </w:r>
    </w:p>
    <w:p w14:paraId="62A586D0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and al,11111101b                            </w:t>
      </w:r>
    </w:p>
    <w:p w14:paraId="0331BB93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out 92h, al</w:t>
      </w:r>
    </w:p>
    <w:p w14:paraId="25F599FF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EXIT:                                           </w:t>
      </w:r>
    </w:p>
    <w:p w14:paraId="5A2189D4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ax,3h</w:t>
      </w:r>
    </w:p>
    <w:p w14:paraId="53B171B7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int 10H                                         </w:t>
      </w:r>
    </w:p>
    <w:p w14:paraId="5964624E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lea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dx,MSG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_EXIT</w:t>
      </w:r>
      <w:proofErr w:type="spellEnd"/>
    </w:p>
    <w:p w14:paraId="7B1C2898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ah,9h</w:t>
      </w:r>
    </w:p>
    <w:p w14:paraId="024E3C65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int 21h                                     </w:t>
      </w:r>
    </w:p>
    <w:p w14:paraId="0E6F94D5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69AD7450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call FILL_CR_0_BUFFER_RM                    </w:t>
      </w:r>
    </w:p>
    <w:p w14:paraId="3E54161A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lea dx, BUFFER_CR_0_RM</w:t>
      </w:r>
    </w:p>
    <w:p w14:paraId="3AE0B2A5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ah, 9h</w:t>
      </w:r>
    </w:p>
    <w:p w14:paraId="59323D8E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int 21h</w:t>
      </w:r>
    </w:p>
    <w:p w14:paraId="777053B7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</w:p>
    <w:p w14:paraId="2B48793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ax,4C00h</w:t>
      </w:r>
    </w:p>
    <w:p w14:paraId="165FC00D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int 21H                                     </w:t>
      </w:r>
    </w:p>
    <w:p w14:paraId="7257709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1F88123A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422FF0CB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INPUT proc near                                 </w:t>
      </w:r>
    </w:p>
    <w:p w14:paraId="44357EA7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ah,0ah</w:t>
      </w:r>
    </w:p>
    <w:p w14:paraId="53489D84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xor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di,di</w:t>
      </w:r>
      <w:proofErr w:type="spellEnd"/>
      <w:proofErr w:type="gramEnd"/>
    </w:p>
    <w:p w14:paraId="23CFAA6B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dx,offset</w:t>
      </w:r>
      <w:proofErr w:type="spellEnd"/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ds:[INPUT_TIME]</w:t>
      </w:r>
    </w:p>
    <w:p w14:paraId="70C9A010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int 21h</w:t>
      </w:r>
    </w:p>
    <w:p w14:paraId="020E73D0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dl,0ah</w:t>
      </w:r>
    </w:p>
    <w:p w14:paraId="7F7D988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lastRenderedPageBreak/>
        <w:t xml:space="preserve">    mov ah,02</w:t>
      </w:r>
    </w:p>
    <w:p w14:paraId="10523697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int 21h </w:t>
      </w:r>
    </w:p>
    <w:p w14:paraId="3D04EF7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</w:p>
    <w:p w14:paraId="01643D78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si,offset</w:t>
      </w:r>
      <w:proofErr w:type="spellEnd"/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INPUT_TIME+2 </w:t>
      </w:r>
    </w:p>
    <w:p w14:paraId="7D96DAC3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cmp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byte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ptr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[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si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],"-" </w:t>
      </w:r>
    </w:p>
    <w:p w14:paraId="1F53778F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jnz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ii1</w:t>
      </w:r>
    </w:p>
    <w:p w14:paraId="601E6C9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di,1 </w:t>
      </w:r>
    </w:p>
    <w:p w14:paraId="0A397757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inc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si   </w:t>
      </w:r>
    </w:p>
    <w:p w14:paraId="59A3EFD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II1:</w:t>
      </w:r>
    </w:p>
    <w:p w14:paraId="0134DD88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xor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ax,ax</w:t>
      </w:r>
      <w:proofErr w:type="spellEnd"/>
      <w:proofErr w:type="gramEnd"/>
    </w:p>
    <w:p w14:paraId="64235663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bx,10  </w:t>
      </w:r>
    </w:p>
    <w:p w14:paraId="3AB605B5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II2:</w:t>
      </w:r>
    </w:p>
    <w:p w14:paraId="7405CBB7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cl,[</w:t>
      </w:r>
      <w:proofErr w:type="spellStart"/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si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]</w:t>
      </w:r>
    </w:p>
    <w:p w14:paraId="1D6518F4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cmp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cl,0dh </w:t>
      </w:r>
    </w:p>
    <w:p w14:paraId="4A7B0AA7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jz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ii3</w:t>
      </w:r>
    </w:p>
    <w:p w14:paraId="6D54837B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cmp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cl,'0' </w:t>
      </w:r>
    </w:p>
    <w:p w14:paraId="5E44E537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jl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er</w:t>
      </w:r>
    </w:p>
    <w:p w14:paraId="141A5F9A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cmp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cl,'9' </w:t>
      </w:r>
    </w:p>
    <w:p w14:paraId="52D24AA5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ja er</w:t>
      </w:r>
    </w:p>
    <w:p w14:paraId="68868284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</w:p>
    <w:p w14:paraId="0B49F559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sub cl,'0' </w:t>
      </w:r>
    </w:p>
    <w:p w14:paraId="2F560052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mul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bx     </w:t>
      </w:r>
    </w:p>
    <w:p w14:paraId="11570AFB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add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ax,cx</w:t>
      </w:r>
      <w:proofErr w:type="spellEnd"/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</w:t>
      </w:r>
    </w:p>
    <w:p w14:paraId="534CF3B5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inc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si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</w:t>
      </w:r>
    </w:p>
    <w:p w14:paraId="4A2E4D41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jmp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ii2    </w:t>
      </w:r>
    </w:p>
    <w:p w14:paraId="6D56A308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ER:   </w:t>
      </w:r>
    </w:p>
    <w:p w14:paraId="2FB963BE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dx, offset MSG_ERROR</w:t>
      </w:r>
    </w:p>
    <w:p w14:paraId="763430F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ah,09</w:t>
      </w:r>
    </w:p>
    <w:p w14:paraId="4B481FE5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int 21h</w:t>
      </w:r>
    </w:p>
    <w:p w14:paraId="28FC60D8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int 20h</w:t>
      </w:r>
    </w:p>
    <w:p w14:paraId="751C115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II3:</w:t>
      </w:r>
    </w:p>
    <w:p w14:paraId="50D20C6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ret</w:t>
      </w:r>
    </w:p>
    <w:p w14:paraId="25327E25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INPUT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endp</w:t>
      </w:r>
      <w:proofErr w:type="spellEnd"/>
    </w:p>
    <w:p w14:paraId="1D1E2A29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29441CC5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FILL_CR_0_BUFFER_RM proc near</w:t>
      </w:r>
    </w:p>
    <w:p w14:paraId="35107C0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 xml:space="preserve">push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eax</w:t>
      </w:r>
      <w:proofErr w:type="spellEnd"/>
    </w:p>
    <w:p w14:paraId="5473A0F7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 xml:space="preserve">push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esi</w:t>
      </w:r>
      <w:proofErr w:type="spellEnd"/>
    </w:p>
    <w:p w14:paraId="72F2FDF1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push dx</w:t>
      </w:r>
    </w:p>
    <w:p w14:paraId="6F04FB10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2D208009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 xml:space="preserve">mov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eax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 cr0</w:t>
      </w:r>
    </w:p>
    <w:p w14:paraId="52DCB069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xor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dx, dx</w:t>
      </w:r>
    </w:p>
    <w:p w14:paraId="77688F7F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mov cx, 32</w:t>
      </w:r>
    </w:p>
    <w:p w14:paraId="0155F5C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 xml:space="preserve">lea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esi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 BUFFER_CR_0_RM</w:t>
      </w:r>
    </w:p>
    <w:p w14:paraId="59C353E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fill_cr_0_loop_rm:</w:t>
      </w:r>
    </w:p>
    <w:p w14:paraId="35776325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mov dl, al</w:t>
      </w:r>
    </w:p>
    <w:p w14:paraId="402362A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shl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dl, 7</w:t>
      </w:r>
    </w:p>
    <w:p w14:paraId="288C5CD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shr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dl, 7</w:t>
      </w:r>
    </w:p>
    <w:p w14:paraId="2BD2521D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shr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eax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 1</w:t>
      </w:r>
    </w:p>
    <w:p w14:paraId="3EA4EA3E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lastRenderedPageBreak/>
        <w:tab/>
        <w:t xml:space="preserve">add dl, 48 </w:t>
      </w:r>
    </w:p>
    <w:p w14:paraId="57BB1FD8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mov [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esi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], dl</w:t>
      </w:r>
    </w:p>
    <w:p w14:paraId="40C17AB5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inc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esi</w:t>
      </w:r>
      <w:proofErr w:type="spellEnd"/>
    </w:p>
    <w:p w14:paraId="598D5868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xor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dl, dl</w:t>
      </w:r>
    </w:p>
    <w:p w14:paraId="1E8561C7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loop fill_cr_0_loop_rm</w:t>
      </w:r>
    </w:p>
    <w:p w14:paraId="7E04DA84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1B40083F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pop dx</w:t>
      </w:r>
    </w:p>
    <w:p w14:paraId="028909F8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 xml:space="preserve">pop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esi</w:t>
      </w:r>
      <w:proofErr w:type="spellEnd"/>
    </w:p>
    <w:p w14:paraId="5E502198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 xml:space="preserve">pop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eax</w:t>
      </w:r>
      <w:proofErr w:type="spellEnd"/>
    </w:p>
    <w:p w14:paraId="4325AE65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ret</w:t>
      </w:r>
    </w:p>
    <w:p w14:paraId="17A031EF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FILL_CR_0_BUFFER_RM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endp</w:t>
      </w:r>
      <w:proofErr w:type="spellEnd"/>
    </w:p>
    <w:p w14:paraId="77A85E1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112F5288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SIZE_CODE_RM    = ($ - CODE_RM_BEGIN)           </w:t>
      </w:r>
    </w:p>
    <w:p w14:paraId="5F7DF6B5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7E6E6CA5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CODE_RM ends</w:t>
      </w:r>
    </w:p>
    <w:p w14:paraId="6D4AEF8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6ED4C691" w14:textId="77777777" w:rsidR="00C32C98" w:rsidRPr="00D97A9F" w:rsidRDefault="00C32C98" w:rsidP="00080ECE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73D29A7D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CODE_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PM  segment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para use32</w:t>
      </w:r>
    </w:p>
    <w:p w14:paraId="717DAA50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CODE_PM_BEGIN   = $</w:t>
      </w:r>
    </w:p>
    <w:p w14:paraId="7CFBB778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assume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cs:CODE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_PM,ds:DATA,es:DATA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</w:t>
      </w:r>
    </w:p>
    <w:p w14:paraId="5FBA72E6" w14:textId="77777777" w:rsidR="00080ECE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ENTER_PM:                                           </w:t>
      </w:r>
    </w:p>
    <w:p w14:paraId="0ED6C89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call CLRSCR                                 </w:t>
      </w:r>
    </w:p>
    <w:p w14:paraId="60D9CC9A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xor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edi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,edi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 </w:t>
      </w:r>
    </w:p>
    <w:p w14:paraId="1E8B0CEF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lea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esi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,MSG_HELLO_PM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</w:t>
      </w:r>
    </w:p>
    <w:p w14:paraId="577BF042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call BUFFER_OUTPUT                          </w:t>
      </w:r>
    </w:p>
    <w:p w14:paraId="48BD0019" w14:textId="77777777" w:rsidR="00080ECE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add  edi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,160                                </w:t>
      </w:r>
    </w:p>
    <w:p w14:paraId="15B99D0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lea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esi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,MSG_KEYBOARD</w:t>
      </w:r>
      <w:proofErr w:type="spellEnd"/>
    </w:p>
    <w:p w14:paraId="0CCA804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call BUFFER_OUTPUT                          </w:t>
      </w:r>
    </w:p>
    <w:p w14:paraId="4FA89A28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edi,320</w:t>
      </w:r>
    </w:p>
    <w:p w14:paraId="122ED35D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lea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esi,MSG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_TIME</w:t>
      </w:r>
      <w:proofErr w:type="spellEnd"/>
    </w:p>
    <w:p w14:paraId="296F60AB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call BUFFER_OUTPUT                          </w:t>
      </w:r>
    </w:p>
    <w:p w14:paraId="30DC3758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edi,480</w:t>
      </w:r>
    </w:p>
    <w:p w14:paraId="0B43FFCB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lea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esi,MSG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_COUNT</w:t>
      </w:r>
      <w:proofErr w:type="spellEnd"/>
    </w:p>
    <w:p w14:paraId="4AB8B389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call BUFFER_OUTPUT</w:t>
      </w:r>
    </w:p>
    <w:p w14:paraId="2ACC6FBA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7FE70E0E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call FILL_CR_0_BUFFER</w:t>
      </w:r>
    </w:p>
    <w:p w14:paraId="5E1326F8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edi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 640</w:t>
      </w:r>
    </w:p>
    <w:p w14:paraId="1FCAE9EA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lea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esi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 BUFFER_CR_0</w:t>
      </w:r>
    </w:p>
    <w:p w14:paraId="467C661D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call BUFFER_OUTPUT</w:t>
      </w:r>
    </w:p>
    <w:p w14:paraId="2D66318A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44874E27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</w:p>
    <w:p w14:paraId="15CE11E7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DS:[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COUNT],0</w:t>
      </w:r>
    </w:p>
    <w:p w14:paraId="1D917554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WAITING_ESC:                                    </w:t>
      </w:r>
    </w:p>
    <w:p w14:paraId="704EEA02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jmp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WAITING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_ESC                            </w:t>
      </w:r>
    </w:p>
    <w:p w14:paraId="1E744E68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EXIT_PM:                                        </w:t>
      </w:r>
    </w:p>
    <w:p w14:paraId="6EF0B309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db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66H</w:t>
      </w:r>
    </w:p>
    <w:p w14:paraId="23115682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retf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         </w:t>
      </w:r>
    </w:p>
    <w:p w14:paraId="6B3084FA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EXIT_FROM_INTERRUPT:                            </w:t>
      </w:r>
    </w:p>
    <w:p w14:paraId="3F6A5D29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lastRenderedPageBreak/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popad</w:t>
      </w:r>
      <w:proofErr w:type="spellEnd"/>
    </w:p>
    <w:p w14:paraId="6E84CEED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pop es</w:t>
      </w:r>
    </w:p>
    <w:p w14:paraId="78033C8D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pop ds</w:t>
      </w:r>
    </w:p>
    <w:p w14:paraId="2F36E123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pop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eax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      </w:t>
      </w:r>
    </w:p>
    <w:p w14:paraId="6767D58D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pop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eax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      </w:t>
      </w:r>
    </w:p>
    <w:p w14:paraId="15787A43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pop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eax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      </w:t>
      </w:r>
    </w:p>
    <w:p w14:paraId="49F70F5E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sti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          </w:t>
      </w:r>
    </w:p>
    <w:p w14:paraId="26155760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db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66H</w:t>
      </w:r>
    </w:p>
    <w:p w14:paraId="1BC5C9A1" w14:textId="77777777" w:rsidR="00C32C98" w:rsidRPr="00D97A9F" w:rsidRDefault="00C32C98" w:rsidP="00080ECE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retf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         </w:t>
      </w:r>
    </w:p>
    <w:p w14:paraId="0DD4F178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3D40431D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WORD_TO_DEC proc near                          </w:t>
      </w:r>
    </w:p>
    <w:p w14:paraId="655B840D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pushad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</w:p>
    <w:p w14:paraId="02E5E2B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movzx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eax,ax</w:t>
      </w:r>
      <w:proofErr w:type="spellEnd"/>
      <w:proofErr w:type="gramEnd"/>
    </w:p>
    <w:p w14:paraId="4837EB03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xor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cx,cx</w:t>
      </w:r>
      <w:proofErr w:type="spellEnd"/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</w:t>
      </w:r>
    </w:p>
    <w:p w14:paraId="243FAC15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bx,10              </w:t>
      </w:r>
    </w:p>
    <w:p w14:paraId="39B971E1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LOOP1:                                                      </w:t>
      </w:r>
    </w:p>
    <w:p w14:paraId="1A528CD2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xor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dx,dx</w:t>
      </w:r>
      <w:proofErr w:type="spellEnd"/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</w:t>
      </w:r>
    </w:p>
    <w:p w14:paraId="6BF1241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div bx                 </w:t>
      </w:r>
    </w:p>
    <w:p w14:paraId="1D024AFE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add dl,'0'             </w:t>
      </w:r>
    </w:p>
    <w:p w14:paraId="7C03B46F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push dx                </w:t>
      </w:r>
    </w:p>
    <w:p w14:paraId="352DEF13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inc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cx                 </w:t>
      </w:r>
    </w:p>
    <w:p w14:paraId="3E398358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test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ax,ax</w:t>
      </w:r>
      <w:proofErr w:type="spellEnd"/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</w:t>
      </w:r>
    </w:p>
    <w:p w14:paraId="3F709FD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jnz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LOOP1          </w:t>
      </w:r>
    </w:p>
    <w:p w14:paraId="5EB0988D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LOOP2:                                                          </w:t>
      </w:r>
    </w:p>
    <w:p w14:paraId="37D941D3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pop dx                 </w:t>
      </w:r>
    </w:p>
    <w:p w14:paraId="24BF0502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[di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],dl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</w:t>
      </w:r>
    </w:p>
    <w:p w14:paraId="4F2FF0E5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inc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di                 </w:t>
      </w:r>
    </w:p>
    <w:p w14:paraId="7D3972DB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loop LOOP2         </w:t>
      </w:r>
    </w:p>
    <w:p w14:paraId="1FF82A74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popad</w:t>
      </w:r>
      <w:proofErr w:type="spellEnd"/>
    </w:p>
    <w:p w14:paraId="0E817764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ret</w:t>
      </w:r>
    </w:p>
    <w:p w14:paraId="17CDE33D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WORD_TO_DEC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endp</w:t>
      </w:r>
      <w:proofErr w:type="spellEnd"/>
    </w:p>
    <w:p w14:paraId="50935F92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40C637A9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0F521D2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FILL_CR_0_BUFFER proc near</w:t>
      </w:r>
    </w:p>
    <w:p w14:paraId="5C34EA9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 xml:space="preserve">push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eax</w:t>
      </w:r>
      <w:proofErr w:type="spellEnd"/>
    </w:p>
    <w:p w14:paraId="7519382A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 xml:space="preserve">push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esi</w:t>
      </w:r>
      <w:proofErr w:type="spellEnd"/>
    </w:p>
    <w:p w14:paraId="638C86C3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push dx</w:t>
      </w:r>
    </w:p>
    <w:p w14:paraId="211AC913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1BA09667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 xml:space="preserve">mov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eax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 cr0</w:t>
      </w:r>
    </w:p>
    <w:p w14:paraId="7AB69F3E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xor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dx, dx</w:t>
      </w:r>
    </w:p>
    <w:p w14:paraId="4B0805B5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mov cx, 32</w:t>
      </w:r>
    </w:p>
    <w:p w14:paraId="0DCFD815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 xml:space="preserve">lea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esi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 BUFFER_CR_0</w:t>
      </w:r>
    </w:p>
    <w:p w14:paraId="79A1639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fill_cr_0_loop:</w:t>
      </w:r>
    </w:p>
    <w:p w14:paraId="3F774A8A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mov dl, al</w:t>
      </w:r>
    </w:p>
    <w:p w14:paraId="5E735524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shl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dl, 7</w:t>
      </w:r>
    </w:p>
    <w:p w14:paraId="09962B1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shr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dl, 7</w:t>
      </w:r>
    </w:p>
    <w:p w14:paraId="60FF98C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shr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eax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 1</w:t>
      </w:r>
    </w:p>
    <w:p w14:paraId="4894BD18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 xml:space="preserve">add dl, 48 </w:t>
      </w:r>
    </w:p>
    <w:p w14:paraId="0D272168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lastRenderedPageBreak/>
        <w:tab/>
        <w:t>mov [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esi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], dl</w:t>
      </w:r>
    </w:p>
    <w:p w14:paraId="31394489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inc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esi</w:t>
      </w:r>
      <w:proofErr w:type="spellEnd"/>
    </w:p>
    <w:p w14:paraId="7D07069F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xor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dl, dl</w:t>
      </w:r>
    </w:p>
    <w:p w14:paraId="1195ED3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loop fill_cr_0_loop</w:t>
      </w:r>
    </w:p>
    <w:p w14:paraId="3FB9F660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5C2D9ED5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pop dx</w:t>
      </w:r>
    </w:p>
    <w:p w14:paraId="5D33490A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 xml:space="preserve">pop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esi</w:t>
      </w:r>
      <w:proofErr w:type="spellEnd"/>
    </w:p>
    <w:p w14:paraId="1385E18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 xml:space="preserve">pop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eax</w:t>
      </w:r>
      <w:proofErr w:type="spellEnd"/>
    </w:p>
    <w:p w14:paraId="122A7454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>ret</w:t>
      </w:r>
    </w:p>
    <w:p w14:paraId="01BD846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FILL_CR_0_BUFFER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endp</w:t>
      </w:r>
      <w:proofErr w:type="spellEnd"/>
    </w:p>
    <w:p w14:paraId="5E8CF44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60841C9D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474A9531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134A50B2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DIGIT_TO_HEX proc near                          </w:t>
      </w:r>
    </w:p>
    <w:p w14:paraId="2506729D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add al,'0'            </w:t>
      </w:r>
    </w:p>
    <w:p w14:paraId="0367C27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cmp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al,'9'            </w:t>
      </w:r>
    </w:p>
    <w:p w14:paraId="3E9CD388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jle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DTH_END           </w:t>
      </w:r>
    </w:p>
    <w:p w14:paraId="216BE2FF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add al,7              </w:t>
      </w:r>
    </w:p>
    <w:p w14:paraId="42F01B44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DTH_END:</w:t>
      </w:r>
    </w:p>
    <w:p w14:paraId="1052D640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ret        </w:t>
      </w:r>
    </w:p>
    <w:p w14:paraId="54F200DB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DIGIT_TO_HEX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endp</w:t>
      </w:r>
      <w:proofErr w:type="spellEnd"/>
    </w:p>
    <w:p w14:paraId="6317C6D2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22334A65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24B9D1F2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BYTE_TO_HEX proc near                           </w:t>
      </w:r>
    </w:p>
    <w:p w14:paraId="07B7EECF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push ax</w:t>
      </w:r>
    </w:p>
    <w:p w14:paraId="3651300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ah,al</w:t>
      </w:r>
      <w:proofErr w:type="spellEnd"/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</w:t>
      </w:r>
    </w:p>
    <w:p w14:paraId="63AC3231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shr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al,4              </w:t>
      </w:r>
    </w:p>
    <w:p w14:paraId="600E5DB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call DIGIT_TO_HEX     </w:t>
      </w:r>
    </w:p>
    <w:p w14:paraId="222EF0A2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[di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],al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</w:t>
      </w:r>
    </w:p>
    <w:p w14:paraId="7DD22993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inc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di                </w:t>
      </w:r>
    </w:p>
    <w:p w14:paraId="0291EB7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al,ah</w:t>
      </w:r>
      <w:proofErr w:type="spellEnd"/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</w:t>
      </w:r>
    </w:p>
    <w:p w14:paraId="3303A9E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and al,0Fh            </w:t>
      </w:r>
    </w:p>
    <w:p w14:paraId="2E9A8D38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call DIGIT_TO_HEX     </w:t>
      </w:r>
    </w:p>
    <w:p w14:paraId="7A28569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[di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],al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</w:t>
      </w:r>
    </w:p>
    <w:p w14:paraId="788EB000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inc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di                </w:t>
      </w:r>
    </w:p>
    <w:p w14:paraId="1502E56A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pop ax</w:t>
      </w:r>
    </w:p>
    <w:p w14:paraId="2B27DF43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ret    </w:t>
      </w:r>
    </w:p>
    <w:p w14:paraId="33ACD951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BYTE_TO_HEX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endp</w:t>
      </w:r>
      <w:proofErr w:type="spellEnd"/>
    </w:p>
    <w:p w14:paraId="0919D950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3FB28038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3DEDB9FD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M = 0                           </w:t>
      </w:r>
    </w:p>
    <w:p w14:paraId="6404E9FD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IRPC N, 0123456789ABCDEF</w:t>
      </w:r>
    </w:p>
    <w:p w14:paraId="2B9168E7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EXC_0&amp;N label word                              </w:t>
      </w:r>
    </w:p>
    <w:p w14:paraId="04721F2B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cli                                         </w:t>
      </w:r>
    </w:p>
    <w:p w14:paraId="29225F68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jmp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EXC_HANDLER</w:t>
      </w:r>
    </w:p>
    <w:p w14:paraId="26B2E7C2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endm</w:t>
      </w:r>
      <w:proofErr w:type="spellEnd"/>
    </w:p>
    <w:p w14:paraId="3871C230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M = 010H</w:t>
      </w:r>
    </w:p>
    <w:p w14:paraId="7F337490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IRPC N, 0123456789ABCDEF                        </w:t>
      </w:r>
    </w:p>
    <w:p w14:paraId="740BC34D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lastRenderedPageBreak/>
        <w:t xml:space="preserve">EXC_1&amp;N label word                              </w:t>
      </w:r>
    </w:p>
    <w:p w14:paraId="02505F15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cli                                         </w:t>
      </w:r>
    </w:p>
    <w:p w14:paraId="605C50B7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jmp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EXC_HANDLER</w:t>
      </w:r>
    </w:p>
    <w:p w14:paraId="50915D24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endm</w:t>
      </w:r>
      <w:proofErr w:type="spellEnd"/>
    </w:p>
    <w:p w14:paraId="73AF04B1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1C53F99B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5C9B7A29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EXC_HANDLER proc near                           </w:t>
      </w:r>
    </w:p>
    <w:p w14:paraId="53AA6257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call CLRSCR                                 </w:t>
      </w:r>
    </w:p>
    <w:p w14:paraId="4A8B8F94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lea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esi</w:t>
      </w:r>
      <w:proofErr w:type="spellEnd"/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 MSG_EXC</w:t>
      </w:r>
    </w:p>
    <w:p w14:paraId="670FF0C9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mov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edi</w:t>
      </w:r>
      <w:proofErr w:type="spellEnd"/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 40*2</w:t>
      </w:r>
    </w:p>
    <w:p w14:paraId="69954EEB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call BUFFER_OUTPUT                          </w:t>
      </w:r>
    </w:p>
    <w:p w14:paraId="20018FE6" w14:textId="77777777" w:rsidR="007632B0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pop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eax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      </w:t>
      </w:r>
    </w:p>
    <w:p w14:paraId="76FA2E10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pop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eax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      </w:t>
      </w:r>
    </w:p>
    <w:p w14:paraId="76C60EE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pop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eax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      </w:t>
      </w:r>
    </w:p>
    <w:p w14:paraId="27368DC2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sti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          </w:t>
      </w:r>
    </w:p>
    <w:p w14:paraId="72E91D38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db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66H</w:t>
      </w:r>
    </w:p>
    <w:p w14:paraId="7412F410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retf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         </w:t>
      </w:r>
    </w:p>
    <w:p w14:paraId="1629FA6F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EXC_HANDLER     ENDP</w:t>
      </w:r>
    </w:p>
    <w:p w14:paraId="63792819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3A0434A1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4E63CD65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IDLE_IRQ_MASTER proc near                      </w:t>
      </w:r>
    </w:p>
    <w:p w14:paraId="65CB6B6A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push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eax</w:t>
      </w:r>
      <w:proofErr w:type="spellEnd"/>
    </w:p>
    <w:p w14:paraId="47E4A589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mov  al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,20h</w:t>
      </w:r>
    </w:p>
    <w:p w14:paraId="29AF656B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out  20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h,al</w:t>
      </w:r>
    </w:p>
    <w:p w14:paraId="48D27BE2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pop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eax</w:t>
      </w:r>
      <w:proofErr w:type="spellEnd"/>
      <w:proofErr w:type="gramEnd"/>
    </w:p>
    <w:p w14:paraId="4DE767EA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iretd</w:t>
      </w:r>
      <w:proofErr w:type="spellEnd"/>
    </w:p>
    <w:p w14:paraId="418A5B8B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IDLE_IRQ_MASTER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endp</w:t>
      </w:r>
      <w:proofErr w:type="spellEnd"/>
    </w:p>
    <w:p w14:paraId="73E6ADA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73A198F1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19754054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IDLE_IRQ_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SLAVE  proc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near                      </w:t>
      </w:r>
    </w:p>
    <w:p w14:paraId="423183D9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push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eax</w:t>
      </w:r>
      <w:proofErr w:type="spellEnd"/>
    </w:p>
    <w:p w14:paraId="009BF18E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mov  al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,20h</w:t>
      </w:r>
    </w:p>
    <w:p w14:paraId="798E8044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out  20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h,al</w:t>
      </w:r>
    </w:p>
    <w:p w14:paraId="6ADBACEF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out  0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A0h,al</w:t>
      </w:r>
    </w:p>
    <w:p w14:paraId="0886385A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pop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eax</w:t>
      </w:r>
      <w:proofErr w:type="spellEnd"/>
      <w:proofErr w:type="gramEnd"/>
    </w:p>
    <w:p w14:paraId="202C7AF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iretd</w:t>
      </w:r>
      <w:proofErr w:type="spellEnd"/>
    </w:p>
    <w:p w14:paraId="6576E86A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IDLE_IRQ_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SLAVE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endp</w:t>
      </w:r>
      <w:proofErr w:type="spellEnd"/>
      <w:proofErr w:type="gramEnd"/>
    </w:p>
    <w:p w14:paraId="1DBF26AB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493B20C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7C651DA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TIMER_HANDLER proc near                         </w:t>
      </w:r>
    </w:p>
    <w:p w14:paraId="4E305634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push ds</w:t>
      </w:r>
    </w:p>
    <w:p w14:paraId="2F67F982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push es</w:t>
      </w:r>
    </w:p>
    <w:p w14:paraId="42DBCA4A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pushad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       </w:t>
      </w:r>
    </w:p>
    <w:p w14:paraId="04EC5F77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mov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ax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,DATA_DESC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</w:t>
      </w:r>
    </w:p>
    <w:p w14:paraId="7B16FEE4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mov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ds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,ax</w:t>
      </w:r>
      <w:proofErr w:type="spellEnd"/>
    </w:p>
    <w:p w14:paraId="3C3D668B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inc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ds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:[COUNT]                             </w:t>
      </w:r>
    </w:p>
    <w:p w14:paraId="1A93A3C3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lea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edi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,ds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:[BUFFER_COUNT]</w:t>
      </w:r>
    </w:p>
    <w:p w14:paraId="2CFE2B5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mov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ax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,ds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:[COUNT]</w:t>
      </w:r>
    </w:p>
    <w:p w14:paraId="2DD13E43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lastRenderedPageBreak/>
        <w:t xml:space="preserve">    call WORD_TO_DEC                            </w:t>
      </w:r>
    </w:p>
    <w:p w14:paraId="4F4E56C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mov  edi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,538</w:t>
      </w:r>
    </w:p>
    <w:p w14:paraId="0B63B9E2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lea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esi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,BUFFER_COUNT</w:t>
      </w:r>
      <w:proofErr w:type="spellEnd"/>
    </w:p>
    <w:p w14:paraId="0BDEBF50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call BUFFER_OUTPUT                          </w:t>
      </w:r>
    </w:p>
    <w:p w14:paraId="7B5E19FB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SHOW_TIMER:</w:t>
      </w:r>
    </w:p>
    <w:p w14:paraId="64179BAE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mov  al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,0h                                  </w:t>
      </w:r>
    </w:p>
    <w:p w14:paraId="78BC58D2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out  70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h,al</w:t>
      </w:r>
    </w:p>
    <w:p w14:paraId="6CA85EBB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in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al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,71h                                 </w:t>
      </w:r>
    </w:p>
    <w:p w14:paraId="12472240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cmp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al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,ds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:[SECOND]                         </w:t>
      </w:r>
    </w:p>
    <w:p w14:paraId="4DF99D88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je   SKIP_SECOND                            </w:t>
      </w:r>
    </w:p>
    <w:p w14:paraId="7C1D51A7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mov  ds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:[SECOND],al                         </w:t>
      </w:r>
    </w:p>
    <w:p w14:paraId="0BD27F6A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mov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al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,ds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:[TIME]                           </w:t>
      </w:r>
    </w:p>
    <w:p w14:paraId="256EAFD8" w14:textId="77777777" w:rsidR="007632B0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cmp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ds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:[TIME],0                            </w:t>
      </w:r>
    </w:p>
    <w:p w14:paraId="225CBD00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je   DISABLE_PM                             </w:t>
      </w:r>
    </w:p>
    <w:p w14:paraId="5ACB6012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xor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ah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,ah</w:t>
      </w:r>
      <w:proofErr w:type="spellEnd"/>
    </w:p>
    <w:p w14:paraId="47317FC9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lea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edi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,ds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:[BUFFER_TIME]                   </w:t>
      </w:r>
    </w:p>
    <w:p w14:paraId="5100156A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call WORD_TO_DEC                            </w:t>
      </w:r>
    </w:p>
    <w:p w14:paraId="0B4263B8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mov  edi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,356</w:t>
      </w:r>
    </w:p>
    <w:p w14:paraId="0CF84604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lea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esi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,BUFFER_TIME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</w:t>
      </w:r>
    </w:p>
    <w:p w14:paraId="2BA2B57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call BUFFER_OUTPUT                          </w:t>
      </w:r>
    </w:p>
    <w:p w14:paraId="1C183793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dec  ds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:[TIME]                              </w:t>
      </w:r>
    </w:p>
    <w:p w14:paraId="6818D5B8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lea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esi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,BUFFER_TIME</w:t>
      </w:r>
      <w:proofErr w:type="spellEnd"/>
    </w:p>
    <w:p w14:paraId="1BCBF373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call BUFFER_CLEAR                           </w:t>
      </w:r>
    </w:p>
    <w:p w14:paraId="7A474310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jmp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SKIP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_SECOND                            </w:t>
      </w:r>
    </w:p>
    <w:p w14:paraId="1AE4B72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DISABLE_PM:                                     </w:t>
      </w:r>
    </w:p>
    <w:p w14:paraId="5353DE49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mov  al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,20h</w:t>
      </w:r>
    </w:p>
    <w:p w14:paraId="5383856A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out  20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h,al</w:t>
      </w:r>
    </w:p>
    <w:p w14:paraId="77A206C0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db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0eah                                     </w:t>
      </w:r>
    </w:p>
    <w:p w14:paraId="1DE9EC63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dd OFFSET EXIT_FROM_INTERRUPT               </w:t>
      </w:r>
    </w:p>
    <w:p w14:paraId="321E5687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dw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CODE_PM_DESC                             </w:t>
      </w:r>
    </w:p>
    <w:p w14:paraId="50EA343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SKIP_SECOND:                                    </w:t>
      </w:r>
    </w:p>
    <w:p w14:paraId="43E2CEAB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mov  al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,20h</w:t>
      </w:r>
    </w:p>
    <w:p w14:paraId="6F1F4D09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out  20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h,al                                 </w:t>
      </w:r>
    </w:p>
    <w:p w14:paraId="1EDB471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popad</w:t>
      </w:r>
      <w:proofErr w:type="spellEnd"/>
    </w:p>
    <w:p w14:paraId="5D42D15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pop es</w:t>
      </w:r>
    </w:p>
    <w:p w14:paraId="6766A35E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pop ds</w:t>
      </w:r>
    </w:p>
    <w:p w14:paraId="67962B08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iretd</w:t>
      </w:r>
      <w:proofErr w:type="spellEnd"/>
    </w:p>
    <w:p w14:paraId="06FDC29A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TIMER_HANDLER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endp</w:t>
      </w:r>
      <w:proofErr w:type="spellEnd"/>
    </w:p>
    <w:p w14:paraId="501F489D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5B31917D" w14:textId="77777777" w:rsidR="00C32C98" w:rsidRPr="00D97A9F" w:rsidRDefault="00C32C98" w:rsidP="007632B0">
      <w:pPr>
        <w:spacing w:after="0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17A75C2D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KEYBOARD_HANDLER proc near                      </w:t>
      </w:r>
    </w:p>
    <w:p w14:paraId="0A87F62E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push ds</w:t>
      </w:r>
    </w:p>
    <w:p w14:paraId="1CFBEF4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push es</w:t>
      </w:r>
    </w:p>
    <w:p w14:paraId="0817ED03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pushad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       </w:t>
      </w:r>
    </w:p>
    <w:p w14:paraId="18EC3A9F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in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al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,60h                                 </w:t>
      </w:r>
    </w:p>
    <w:p w14:paraId="3991B7E2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cmp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al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,1                                   </w:t>
      </w:r>
    </w:p>
    <w:p w14:paraId="264835F1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je   KEYBOARD_EXIT                          </w:t>
      </w:r>
    </w:p>
    <w:p w14:paraId="3B4A140D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mov  ds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:[KEY_SCAN_CODE],al                  </w:t>
      </w:r>
    </w:p>
    <w:p w14:paraId="23F004BA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lastRenderedPageBreak/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lea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edi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,ds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:[BUFFER_SCAN_CODE]</w:t>
      </w:r>
    </w:p>
    <w:p w14:paraId="49F20A6B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mov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al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,ds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:[KEY_SCAN_CODE]</w:t>
      </w:r>
    </w:p>
    <w:p w14:paraId="6586833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xor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ah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,ah</w:t>
      </w:r>
      <w:proofErr w:type="spellEnd"/>
    </w:p>
    <w:p w14:paraId="74648E5F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call BYTE_TO_HEX                            </w:t>
      </w:r>
    </w:p>
    <w:p w14:paraId="50B6D7F5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mov  edi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,200</w:t>
      </w:r>
    </w:p>
    <w:p w14:paraId="1187BF2D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lea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esi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,BUFFER_SCAN_CODE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</w:t>
      </w:r>
    </w:p>
    <w:p w14:paraId="1FBDEDC7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call BUFFER_OUTPUT                          </w:t>
      </w:r>
    </w:p>
    <w:p w14:paraId="5457A942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jmp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KEYBOARD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_RETURN  </w:t>
      </w:r>
    </w:p>
    <w:p w14:paraId="42052B22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KEYBOARD_EXIT:</w:t>
      </w:r>
    </w:p>
    <w:p w14:paraId="5B548F3E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mov  al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,20h</w:t>
      </w:r>
    </w:p>
    <w:p w14:paraId="560819D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out  20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h,al</w:t>
      </w:r>
    </w:p>
    <w:p w14:paraId="0FD3F831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db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0eah</w:t>
      </w:r>
    </w:p>
    <w:p w14:paraId="51E53449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dd OFFSET EXIT_FROM_INTERRUPT </w:t>
      </w:r>
    </w:p>
    <w:p w14:paraId="6113AF1B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dw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CODE_PM_DESC  </w:t>
      </w:r>
    </w:p>
    <w:p w14:paraId="4B318FCD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KEYBOARD_RETURN:</w:t>
      </w:r>
    </w:p>
    <w:p w14:paraId="47668204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mov  al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,20h</w:t>
      </w:r>
    </w:p>
    <w:p w14:paraId="4296A56D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out  20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h,al                                 </w:t>
      </w:r>
    </w:p>
    <w:p w14:paraId="28551580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popad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        </w:t>
      </w:r>
    </w:p>
    <w:p w14:paraId="63268D3D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pop es</w:t>
      </w:r>
    </w:p>
    <w:p w14:paraId="590550C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pop ds</w:t>
      </w:r>
    </w:p>
    <w:p w14:paraId="3BF8A02F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iretd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        </w:t>
      </w:r>
    </w:p>
    <w:p w14:paraId="4C260643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KEYBOARD_HANDLER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endp</w:t>
      </w:r>
      <w:proofErr w:type="spellEnd"/>
    </w:p>
    <w:p w14:paraId="69CB1459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2ED89CA2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46FDC7D2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CLRSCR  proc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near                               </w:t>
      </w:r>
    </w:p>
    <w:p w14:paraId="10E79C62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push es</w:t>
      </w:r>
    </w:p>
    <w:p w14:paraId="20670DF5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pushad</w:t>
      </w:r>
      <w:proofErr w:type="spellEnd"/>
    </w:p>
    <w:p w14:paraId="2C8F25E1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mov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ax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,TEXT_DESC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</w:t>
      </w:r>
    </w:p>
    <w:p w14:paraId="0AACF338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mov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es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,ax</w:t>
      </w:r>
      <w:proofErr w:type="spellEnd"/>
    </w:p>
    <w:p w14:paraId="27FB73F3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xor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edi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,edi</w:t>
      </w:r>
      <w:proofErr w:type="spellEnd"/>
    </w:p>
    <w:p w14:paraId="749C0B7D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mov  ecx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,80*25                              </w:t>
      </w:r>
    </w:p>
    <w:p w14:paraId="2171AEED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mov  ax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,700h</w:t>
      </w:r>
    </w:p>
    <w:p w14:paraId="21507EF5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rep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stosw</w:t>
      </w:r>
      <w:proofErr w:type="spellEnd"/>
      <w:proofErr w:type="gramEnd"/>
    </w:p>
    <w:p w14:paraId="28235413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popad</w:t>
      </w:r>
      <w:proofErr w:type="spellEnd"/>
    </w:p>
    <w:p w14:paraId="6E5D12E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pop  es</w:t>
      </w:r>
      <w:proofErr w:type="gramEnd"/>
    </w:p>
    <w:p w14:paraId="03ABE684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ret</w:t>
      </w:r>
    </w:p>
    <w:p w14:paraId="74B71650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CLRSCR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endp</w:t>
      </w:r>
      <w:proofErr w:type="spellEnd"/>
      <w:proofErr w:type="gramEnd"/>
    </w:p>
    <w:p w14:paraId="2EDFFC64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61E24F95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4213FD5E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BUFFER_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CLEAR  proc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near                         </w:t>
      </w:r>
    </w:p>
    <w:p w14:paraId="13EBCAC1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al,' '</w:t>
      </w:r>
    </w:p>
    <w:p w14:paraId="57CE0C27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[esi+0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],al</w:t>
      </w:r>
      <w:proofErr w:type="gramEnd"/>
    </w:p>
    <w:p w14:paraId="16B51D4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[esi+1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],al</w:t>
      </w:r>
      <w:proofErr w:type="gramEnd"/>
    </w:p>
    <w:p w14:paraId="3D319A04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[esi+2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],al</w:t>
      </w:r>
      <w:proofErr w:type="gramEnd"/>
    </w:p>
    <w:p w14:paraId="32EE6824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[esi+3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],al</w:t>
      </w:r>
      <w:proofErr w:type="gramEnd"/>
    </w:p>
    <w:p w14:paraId="7F1DFB00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[esi+4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],al</w:t>
      </w:r>
      <w:proofErr w:type="gramEnd"/>
    </w:p>
    <w:p w14:paraId="3C332B9B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[esi+5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],al</w:t>
      </w:r>
      <w:proofErr w:type="gramEnd"/>
    </w:p>
    <w:p w14:paraId="121CB5D9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mov [esi+6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],al</w:t>
      </w:r>
      <w:proofErr w:type="gramEnd"/>
    </w:p>
    <w:p w14:paraId="727905D1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lastRenderedPageBreak/>
        <w:t xml:space="preserve">    mov [esi+7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],al</w:t>
      </w:r>
      <w:proofErr w:type="gramEnd"/>
    </w:p>
    <w:p w14:paraId="27E127C7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ret</w:t>
      </w:r>
    </w:p>
    <w:p w14:paraId="03BFB2B9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BUFFER_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CLEAR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endp</w:t>
      </w:r>
      <w:proofErr w:type="spellEnd"/>
      <w:proofErr w:type="gramEnd"/>
    </w:p>
    <w:p w14:paraId="6C3803E0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3BF989B5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6F24BCCB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BUFFER_OUTPUT proc near                         </w:t>
      </w:r>
    </w:p>
    <w:p w14:paraId="6F6BA1FE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push es</w:t>
      </w:r>
    </w:p>
    <w:p w14:paraId="0F327CFF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PUSHAD</w:t>
      </w:r>
    </w:p>
    <w:p w14:paraId="1EF1EF85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mov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ax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,TEXT_DESC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</w:t>
      </w:r>
    </w:p>
    <w:p w14:paraId="427E939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mov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es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,ax</w:t>
      </w:r>
      <w:proofErr w:type="spellEnd"/>
    </w:p>
    <w:p w14:paraId="0CF0CC45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OUTPUT_LOOP:                                    </w:t>
      </w:r>
    </w:p>
    <w:p w14:paraId="0CD92054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lodsb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        </w:t>
      </w:r>
    </w:p>
    <w:p w14:paraId="00B9DEE8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or  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al,al</w:t>
      </w:r>
      <w:proofErr w:type="spellEnd"/>
      <w:proofErr w:type="gramEnd"/>
    </w:p>
    <w:p w14:paraId="75A91A15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jz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OUTPUT_EXIT                            </w:t>
      </w:r>
    </w:p>
    <w:p w14:paraId="735A937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stosb</w:t>
      </w:r>
      <w:proofErr w:type="spellEnd"/>
    </w:p>
    <w:p w14:paraId="74D8EB2A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inc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edi</w:t>
      </w:r>
      <w:proofErr w:type="spellEnd"/>
      <w:proofErr w:type="gramEnd"/>
    </w:p>
    <w:p w14:paraId="40C2927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jmp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OUTPUT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_LOOP</w:t>
      </w:r>
    </w:p>
    <w:p w14:paraId="037A6C01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OUTPUT_EXIT:                                    </w:t>
      </w:r>
    </w:p>
    <w:p w14:paraId="0A8E0462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popad</w:t>
      </w:r>
      <w:proofErr w:type="spellEnd"/>
    </w:p>
    <w:p w14:paraId="054AE8EA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pop  es</w:t>
      </w:r>
      <w:proofErr w:type="gramEnd"/>
    </w:p>
    <w:p w14:paraId="25D60D29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ret</w:t>
      </w:r>
    </w:p>
    <w:p w14:paraId="1FC3A18F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BUFFER_OUTPUT ENDP</w:t>
      </w:r>
    </w:p>
    <w:p w14:paraId="2F199F40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04FF2BDA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4C41F641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1990EDF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SIZE_CODE_PM     =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(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$ - CODE_PM_BEGIN)</w:t>
      </w:r>
    </w:p>
    <w:p w14:paraId="6805C1BE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CODE_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PM  ENDS</w:t>
      </w:r>
      <w:proofErr w:type="gramEnd"/>
    </w:p>
    <w:p w14:paraId="3FE68BE3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0A915298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041A3D81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DATA    segment para use16                      </w:t>
      </w:r>
    </w:p>
    <w:p w14:paraId="7DB63EBF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DATA_BEGIN      = $</w:t>
      </w:r>
    </w:p>
    <w:p w14:paraId="53923121" w14:textId="77777777" w:rsidR="00C32C98" w:rsidRPr="00D97A9F" w:rsidRDefault="00C32C98" w:rsidP="007632B0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</w:p>
    <w:p w14:paraId="2A738FB0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S_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DESC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struc</w:t>
      </w:r>
      <w:proofErr w:type="spellEnd"/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    </w:t>
      </w:r>
    </w:p>
    <w:p w14:paraId="2E5C1E77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LIMIT   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dw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0                            </w:t>
      </w:r>
    </w:p>
    <w:p w14:paraId="1F0998AB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BASE_L  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dw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0                            </w:t>
      </w:r>
    </w:p>
    <w:p w14:paraId="4E329F01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BASE_M  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db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0                            </w:t>
      </w:r>
    </w:p>
    <w:p w14:paraId="070ABCC3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ACCESS  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db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0                            </w:t>
      </w:r>
    </w:p>
    <w:p w14:paraId="41F83EAF" w14:textId="77777777" w:rsidR="007632B0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ATTRIBS 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db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0                            </w:t>
      </w:r>
    </w:p>
    <w:p w14:paraId="6B89A21A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BASE_H  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db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0                            </w:t>
      </w:r>
    </w:p>
    <w:p w14:paraId="1A1CBA2E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S_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DESC  ends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</w:t>
      </w:r>
    </w:p>
    <w:p w14:paraId="5B1F3E91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I_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DESC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struc</w:t>
      </w:r>
      <w:proofErr w:type="spellEnd"/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    </w:t>
      </w:r>
    </w:p>
    <w:p w14:paraId="58B021EE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OFFS_L  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dw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0                            </w:t>
      </w:r>
    </w:p>
    <w:p w14:paraId="78129ED2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SEL     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dw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0                            </w:t>
      </w:r>
    </w:p>
    <w:p w14:paraId="7D63C5B0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PARAM_CNT   db 0                            </w:t>
      </w:r>
    </w:p>
    <w:p w14:paraId="77A3E440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ACCESS      db 0                            </w:t>
      </w:r>
    </w:p>
    <w:p w14:paraId="65785A11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OFFS_H  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dw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0                            </w:t>
      </w:r>
    </w:p>
    <w:p w14:paraId="552430E4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I_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DESC  ends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</w:t>
      </w:r>
    </w:p>
    <w:p w14:paraId="68747830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R_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IDTR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struc</w:t>
      </w:r>
      <w:proofErr w:type="spellEnd"/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           </w:t>
      </w:r>
    </w:p>
    <w:p w14:paraId="5733AFB7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lastRenderedPageBreak/>
        <w:t xml:space="preserve">        LIMIT   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dw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0                            </w:t>
      </w:r>
    </w:p>
    <w:p w14:paraId="74E8D6FE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IDT_L   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dw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0                            </w:t>
      </w:r>
    </w:p>
    <w:p w14:paraId="238CD479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IDT_H   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dw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0                            </w:t>
      </w:r>
    </w:p>
    <w:p w14:paraId="6CBFE5B8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R_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IDTR  ends</w:t>
      </w:r>
      <w:proofErr w:type="gramEnd"/>
    </w:p>
    <w:p w14:paraId="18DCB3CA" w14:textId="77777777" w:rsidR="00C32C98" w:rsidRPr="00D97A9F" w:rsidRDefault="00C32C98" w:rsidP="007632B0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</w:p>
    <w:p w14:paraId="65EA0E3E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GDT_BEGIN   = $</w:t>
      </w:r>
    </w:p>
    <w:p w14:paraId="5F3153C3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GDT label   word                            </w:t>
      </w:r>
    </w:p>
    <w:p w14:paraId="0267479F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GDT_0       S_DESC &lt;0,0,0,0,0,0&gt;                                  </w:t>
      </w:r>
    </w:p>
    <w:p w14:paraId="4F3341D4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GDT_GDT     S_DESC &lt;GDT_SIZE-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1,,,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10010010b,0,&gt;                 </w:t>
      </w:r>
    </w:p>
    <w:p w14:paraId="7C713C27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GDT_CODE_RM S_DESC &lt;SIZE_CODE_RM-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1,,,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10011010b,0,&gt;             </w:t>
      </w:r>
    </w:p>
    <w:p w14:paraId="1F1DA8B8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GDT_DATA    S_DESC &lt;SIZE_DATA-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1,,,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11110010b,0,&gt;      </w:t>
      </w:r>
    </w:p>
    <w:p w14:paraId="4FDE5AC2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GDT_STACK   S_DESC &lt;1000h-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1,,,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10010010b,0,&gt;                    </w:t>
      </w:r>
    </w:p>
    <w:p w14:paraId="204C9BFF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GDT_TEXT    S_DESC &lt;2000h-1,8000h,0Bh,11110010b,0,0&gt; </w:t>
      </w:r>
    </w:p>
    <w:p w14:paraId="36093F1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GDT_CODE_PM S_DESC &lt;SIZE_CODE_PM-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1,,,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10011010b,01000000b,&gt;    </w:t>
      </w:r>
    </w:p>
    <w:p w14:paraId="1BC6D4DD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GDT_IDT     S_DESC &lt;SIZE_IDT-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1,,,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10010010b,0,&gt;                  </w:t>
      </w:r>
    </w:p>
    <w:p w14:paraId="35E0E4E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GDT_SIZE    = ($ - GDT_BEGIN)               </w:t>
      </w:r>
    </w:p>
    <w:p w14:paraId="0FBA1164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7039E7E4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CODE_RM_DESC = (GDT_CODE_RM - GDT_0)</w:t>
      </w:r>
    </w:p>
    <w:p w14:paraId="7882095D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DATA_DESC    = (GDT_DATA - GDT_0)      </w:t>
      </w:r>
    </w:p>
    <w:p w14:paraId="2FAE389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STACK_DESC   = (GDT_STACK - GDT_0)</w:t>
      </w:r>
    </w:p>
    <w:p w14:paraId="49BD9973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TEXT_DESC    = (GDT_TEXT - GDT_0)  </w:t>
      </w:r>
    </w:p>
    <w:p w14:paraId="09B4AB25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CODE_PM_DESC = (GDT_CODE_PM - GDT_0)</w:t>
      </w:r>
    </w:p>
    <w:p w14:paraId="7316602A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IDT_DESC     = (GDT_IDT - GDT_0)</w:t>
      </w:r>
    </w:p>
    <w:p w14:paraId="3C740E2A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4B50321B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;IDT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</w:p>
    <w:p w14:paraId="5E9F0F45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IDTR    R_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IDT</w:t>
      </w:r>
      <w:r w:rsidR="007632B0"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R  &lt;</w:t>
      </w:r>
      <w:proofErr w:type="gramEnd"/>
      <w:r w:rsidR="007632B0"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SIZE_IDT,0,0&gt;              </w:t>
      </w: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</w:t>
      </w:r>
    </w:p>
    <w:p w14:paraId="1719C5A0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IDT label   word                           </w:t>
      </w:r>
    </w:p>
    <w:p w14:paraId="52BF52C1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IDT_BEGIN   = $</w:t>
      </w:r>
    </w:p>
    <w:p w14:paraId="10D6A8D5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IRPC    N, 0123456789ABCDEF</w:t>
      </w:r>
    </w:p>
    <w:p w14:paraId="1617AA61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IDT_0&amp;N I_DESC &lt;0, CODE_PM_DESC,0,10001111b,0&gt;           </w:t>
      </w:r>
    </w:p>
    <w:p w14:paraId="24F00B27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ENDM</w:t>
      </w:r>
    </w:p>
    <w:p w14:paraId="27E8AEB0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IRPC    N, 0123456789ABCDEF</w:t>
      </w:r>
    </w:p>
    <w:p w14:paraId="24824F69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IDT_1&amp;N I_DESC &lt;0, CODE_PM_DESC, 0, 10001111b, 0&gt;         </w:t>
      </w:r>
    </w:p>
    <w:p w14:paraId="362D2ED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ENDM</w:t>
      </w:r>
    </w:p>
    <w:p w14:paraId="7E6A8A5A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IDT_TIMER    I_DESC &lt;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0,CODE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_PM_DESC,0,10001110b,0&gt;             </w:t>
      </w:r>
    </w:p>
    <w:p w14:paraId="584A8AE4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IDT_KEYBOARD I_DESC &lt;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0,CODE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_PM_DESC,0,10001110b,0&gt;             </w:t>
      </w:r>
    </w:p>
    <w:p w14:paraId="3EBF31C2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IRPC    N, 23456789ABCDEF</w:t>
      </w:r>
    </w:p>
    <w:p w14:paraId="47E4ACA7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IDT_2&amp;N         I_DESC &lt;0, CODE_PM_DESC, 0, 10001110b, 0&gt;  </w:t>
      </w:r>
    </w:p>
    <w:p w14:paraId="2AC05FF5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ENDM</w:t>
      </w:r>
    </w:p>
    <w:p w14:paraId="312DF2F3" w14:textId="77777777" w:rsidR="00C32C98" w:rsidRPr="00D97A9F" w:rsidRDefault="00C32C98" w:rsidP="007632B0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SIZE_IDT        =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(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$ - IDT_BEGIN)</w:t>
      </w: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</w:p>
    <w:p w14:paraId="4ACE2FEA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</w:p>
    <w:p w14:paraId="63110377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MSG_HELLO       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db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"Press key to change mode to PM",13,10,"$"</w:t>
      </w:r>
    </w:p>
    <w:p w14:paraId="1EBED5CF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MSG_HELLO_PM    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db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"We are in PM. Press ESC or wait till timer ends to exit PM",0</w:t>
      </w:r>
    </w:p>
    <w:p w14:paraId="1A1D170E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MSG_EXIT        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db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"We are in RM",13,10,"$"</w:t>
      </w:r>
    </w:p>
    <w:p w14:paraId="690A380B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MSG_KEYBOARD    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db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"Scan code:",0</w:t>
      </w:r>
    </w:p>
    <w:p w14:paraId="4814F488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MSG_TIME        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db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"Go back to RM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in  XXXXXXX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seconds",0</w:t>
      </w:r>
    </w:p>
    <w:p w14:paraId="66F5ECE1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lastRenderedPageBreak/>
        <w:t xml:space="preserve">    MSG_COUNT       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db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"Amount of interrupt calls:",0</w:t>
      </w:r>
    </w:p>
    <w:p w14:paraId="038D6E06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MSG_EXC         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db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"Exception: XX",0</w:t>
      </w:r>
    </w:p>
    <w:p w14:paraId="63C2A070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MSG_ENTER       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db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"Enter time in protected mode: $"</w:t>
      </w:r>
    </w:p>
    <w:p w14:paraId="3C91D4B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MSG_ERROR       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db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"incorrect error$"</w:t>
      </w:r>
    </w:p>
    <w:p w14:paraId="419B074A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HEX_TAB             </w:t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db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"0123456789ABCDEF"   </w:t>
      </w:r>
    </w:p>
    <w:p w14:paraId="7373774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ESP32              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dd  1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dup(?)            </w:t>
      </w:r>
    </w:p>
    <w:p w14:paraId="2FB4A183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INT_MASK_M         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db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1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dup(?)            </w:t>
      </w:r>
    </w:p>
    <w:p w14:paraId="3FA4DEA7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INT_MASK_S         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db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1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dup(?)            </w:t>
      </w:r>
    </w:p>
    <w:p w14:paraId="32FE921F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KEY_SCAN_CODE      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db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1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dup(?)            </w:t>
      </w:r>
    </w:p>
    <w:p w14:paraId="6B3886DA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SECOND             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db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1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dup(?)            </w:t>
      </w:r>
    </w:p>
    <w:p w14:paraId="729A3FFF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TIME               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db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1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dup(10)           </w:t>
      </w:r>
    </w:p>
    <w:p w14:paraId="2295FB92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COUNT              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dw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1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dup(0)            </w:t>
      </w:r>
    </w:p>
    <w:p w14:paraId="6EE0D319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BUFFER_COUNT       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db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8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dup(' ')          </w:t>
      </w:r>
    </w:p>
    <w:p w14:paraId="420F55BA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db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1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dup(0)</w:t>
      </w:r>
    </w:p>
    <w:p w14:paraId="61588CEC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BUFFER_SCAN_CODE   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db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8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dup(' ')          </w:t>
      </w:r>
    </w:p>
    <w:p w14:paraId="1D231719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db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1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dup(0)                </w:t>
      </w:r>
    </w:p>
    <w:p w14:paraId="6639D9FE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BUFFER_TIME        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db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8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dup(' ')          </w:t>
      </w:r>
    </w:p>
    <w:p w14:paraId="546CE327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                   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db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1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dup(0)</w:t>
      </w:r>
    </w:p>
    <w:p w14:paraId="70532F00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INPUT_TIME         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db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6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,7 dup(?)          </w:t>
      </w:r>
    </w:p>
    <w:p w14:paraId="423EF90D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BUFFER_CR_0</w:t>
      </w: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db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32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dup(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'?')</w:t>
      </w:r>
    </w:p>
    <w:p w14:paraId="04E550DA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db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1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dup(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0) </w:t>
      </w:r>
    </w:p>
    <w:p w14:paraId="6C5B6899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BUFFER_CR_0_RM</w:t>
      </w: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db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32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dup(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'?'), 13, 10, "$" </w:t>
      </w: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</w: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ab/>
        <w:t xml:space="preserve">    </w:t>
      </w:r>
    </w:p>
    <w:p w14:paraId="09C8B8A3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SIZE_DATA   = ($ - DATA_BEGIN)                  </w:t>
      </w:r>
    </w:p>
    <w:p w14:paraId="745FECD9" w14:textId="3AC04B9C" w:rsidR="00C32C98" w:rsidRPr="00F23DB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DATA    ends</w:t>
      </w:r>
      <w:proofErr w:type="spellStart"/>
      <w:r w:rsidR="00F23DBF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чёч</w:t>
      </w:r>
      <w:proofErr w:type="spellEnd"/>
    </w:p>
    <w:p w14:paraId="1F0E4469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STACK_A segment para </w:t>
      </w:r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stack</w:t>
      </w:r>
      <w:proofErr w:type="gramEnd"/>
    </w:p>
    <w:p w14:paraId="01632220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db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 xml:space="preserve">  1000</w:t>
      </w:r>
      <w:proofErr w:type="gramEnd"/>
      <w:r w:rsidRPr="00D97A9F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h dup(?)</w:t>
      </w:r>
    </w:p>
    <w:p w14:paraId="5320DF05" w14:textId="77777777" w:rsidR="00C32C98" w:rsidRPr="00DF5C32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eastAsia="ru-RU"/>
        </w:rPr>
      </w:pPr>
      <w:r w:rsidRPr="00DF5C32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STACK_</w:t>
      </w:r>
      <w:proofErr w:type="gramStart"/>
      <w:r w:rsidRPr="00DF5C32">
        <w:rPr>
          <w:rFonts w:ascii="Courier New" w:eastAsia="Times New Roman" w:hAnsi="Courier New" w:cs="Courier New"/>
          <w:bCs/>
          <w:sz w:val="24"/>
          <w:szCs w:val="24"/>
          <w:lang w:eastAsia="ru-RU"/>
        </w:rPr>
        <w:t>A  ends</w:t>
      </w:r>
      <w:proofErr w:type="gramEnd"/>
    </w:p>
    <w:p w14:paraId="2F18A1E7" w14:textId="77777777" w:rsidR="00C32C98" w:rsidRPr="00D97A9F" w:rsidRDefault="00C32C98" w:rsidP="008162EA">
      <w:pPr>
        <w:spacing w:after="0"/>
        <w:ind w:firstLine="709"/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</w:pPr>
      <w:proofErr w:type="spellStart"/>
      <w:r w:rsidRPr="00D97A9F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>end</w:t>
      </w:r>
      <w:proofErr w:type="spellEnd"/>
      <w:r w:rsidRPr="00D97A9F">
        <w:rPr>
          <w:rFonts w:ascii="Courier New" w:eastAsia="Times New Roman" w:hAnsi="Courier New" w:cs="Courier New"/>
          <w:bCs/>
          <w:sz w:val="24"/>
          <w:szCs w:val="24"/>
          <w:lang w:val="ru-RU" w:eastAsia="ru-RU"/>
        </w:rPr>
        <w:t xml:space="preserve"> START</w:t>
      </w:r>
    </w:p>
    <w:p w14:paraId="10EB2D96" w14:textId="77777777" w:rsidR="00BC5164" w:rsidRPr="00BC5164" w:rsidRDefault="00BC5164" w:rsidP="00DF5C32">
      <w:pPr>
        <w:pStyle w:val="ac"/>
        <w:jc w:val="left"/>
        <w:rPr>
          <w:caps/>
          <w:sz w:val="32"/>
          <w:szCs w:val="28"/>
        </w:rPr>
      </w:pPr>
    </w:p>
    <w:p w14:paraId="6E775F71" w14:textId="2AB17833" w:rsidR="00394AE5" w:rsidRPr="00D97A9F" w:rsidRDefault="00BC5164" w:rsidP="00D97A9F">
      <w:pPr>
        <w:pStyle w:val="ac"/>
        <w:numPr>
          <w:ilvl w:val="0"/>
          <w:numId w:val="8"/>
        </w:numPr>
        <w:jc w:val="left"/>
        <w:rPr>
          <w:caps/>
          <w:sz w:val="32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747E3FF" wp14:editId="3780EEA4">
            <wp:simplePos x="0" y="0"/>
            <wp:positionH relativeFrom="margin">
              <wp:align>center</wp:align>
            </wp:positionH>
            <wp:positionV relativeFrom="paragraph">
              <wp:posOffset>405402</wp:posOffset>
            </wp:positionV>
            <wp:extent cx="4826000" cy="1097280"/>
            <wp:effectExtent l="0" t="0" r="0" b="762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3119" t="59925" r="10874" b="8983"/>
                    <a:stretch/>
                  </pic:blipFill>
                  <pic:spPr bwMode="auto">
                    <a:xfrm>
                      <a:off x="0" y="0"/>
                      <a:ext cx="4826000" cy="1097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0616" w:rsidRPr="00D97A9F">
        <w:rPr>
          <w:caps/>
          <w:sz w:val="32"/>
          <w:szCs w:val="28"/>
        </w:rPr>
        <w:t>Тестирование программ</w:t>
      </w:r>
      <w:r w:rsidR="00EB6DC7" w:rsidRPr="00D97A9F">
        <w:rPr>
          <w:caps/>
          <w:sz w:val="32"/>
          <w:szCs w:val="28"/>
        </w:rPr>
        <w:t>ы</w:t>
      </w:r>
    </w:p>
    <w:p w14:paraId="74955C39" w14:textId="3EE4E53D" w:rsidR="00394AE5" w:rsidRDefault="00394AE5" w:rsidP="00394AE5">
      <w:pPr>
        <w:pStyle w:val="ac"/>
        <w:rPr>
          <w:b w:val="0"/>
          <w:szCs w:val="28"/>
        </w:rPr>
      </w:pPr>
      <w:r>
        <w:rPr>
          <w:b w:val="0"/>
          <w:szCs w:val="28"/>
        </w:rPr>
        <w:t>Рисунок 4.1 — Старт программы</w:t>
      </w:r>
    </w:p>
    <w:p w14:paraId="13298301" w14:textId="7902258F" w:rsidR="00394AE5" w:rsidRPr="00BC5164" w:rsidRDefault="00BC5164" w:rsidP="00BC5164">
      <w:pPr>
        <w:pStyle w:val="ac"/>
        <w:jc w:val="left"/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609D86F" wp14:editId="472A9E6E">
            <wp:simplePos x="0" y="0"/>
            <wp:positionH relativeFrom="column">
              <wp:posOffset>1142365</wp:posOffset>
            </wp:positionH>
            <wp:positionV relativeFrom="paragraph">
              <wp:posOffset>204470</wp:posOffset>
            </wp:positionV>
            <wp:extent cx="4197350" cy="1285875"/>
            <wp:effectExtent l="0" t="0" r="0" b="952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9784" r="18246" b="3110"/>
                    <a:stretch/>
                  </pic:blipFill>
                  <pic:spPr bwMode="auto">
                    <a:xfrm>
                      <a:off x="0" y="0"/>
                      <a:ext cx="4197350" cy="1285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216F0769" w14:textId="066DD72F" w:rsidR="00394AE5" w:rsidRPr="00BC5164" w:rsidRDefault="00394AE5" w:rsidP="00BC5164">
      <w:pPr>
        <w:pStyle w:val="ac"/>
        <w:rPr>
          <w:b w:val="0"/>
          <w:szCs w:val="28"/>
        </w:rPr>
      </w:pPr>
      <w:r>
        <w:rPr>
          <w:b w:val="0"/>
          <w:szCs w:val="28"/>
        </w:rPr>
        <w:t>Рисунок 4.</w:t>
      </w:r>
      <w:r w:rsidR="00BC5164">
        <w:rPr>
          <w:b w:val="0"/>
          <w:szCs w:val="28"/>
          <w:lang w:val="en-US"/>
        </w:rPr>
        <w:t>2</w:t>
      </w:r>
      <w:r>
        <w:rPr>
          <w:b w:val="0"/>
          <w:szCs w:val="28"/>
        </w:rPr>
        <w:t xml:space="preserve"> — Реальный режим</w:t>
      </w:r>
    </w:p>
    <w:p w14:paraId="3B7BFBD2" w14:textId="2887F6AF" w:rsidR="00394AE5" w:rsidRDefault="00BC5164" w:rsidP="00394AE5">
      <w:pPr>
        <w:pStyle w:val="ac"/>
        <w:rPr>
          <w:b w:val="0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93DA9A0" wp14:editId="6D25649A">
            <wp:simplePos x="0" y="0"/>
            <wp:positionH relativeFrom="margin">
              <wp:align>center</wp:align>
            </wp:positionH>
            <wp:positionV relativeFrom="paragraph">
              <wp:posOffset>1724</wp:posOffset>
            </wp:positionV>
            <wp:extent cx="4450715" cy="1398270"/>
            <wp:effectExtent l="0" t="0" r="6985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282" r="22934" b="56737"/>
                    <a:stretch/>
                  </pic:blipFill>
                  <pic:spPr bwMode="auto">
                    <a:xfrm>
                      <a:off x="0" y="0"/>
                      <a:ext cx="4450715" cy="1398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394AE5">
        <w:rPr>
          <w:b w:val="0"/>
          <w:szCs w:val="28"/>
        </w:rPr>
        <w:t>Рисунок 4.</w:t>
      </w:r>
      <w:r w:rsidRPr="00BC5164">
        <w:rPr>
          <w:b w:val="0"/>
          <w:szCs w:val="28"/>
        </w:rPr>
        <w:t>3</w:t>
      </w:r>
      <w:r w:rsidR="00394AE5">
        <w:rPr>
          <w:b w:val="0"/>
          <w:szCs w:val="28"/>
        </w:rPr>
        <w:t xml:space="preserve"> — Защищенный режим</w:t>
      </w:r>
    </w:p>
    <w:p w14:paraId="07CF596A" w14:textId="77777777" w:rsidR="002B5B09" w:rsidRPr="002B5B09" w:rsidRDefault="002B5B09" w:rsidP="00BC5164">
      <w:pPr>
        <w:pStyle w:val="ac"/>
        <w:rPr>
          <w:b w:val="0"/>
          <w:sz w:val="28"/>
          <w:szCs w:val="28"/>
        </w:rPr>
      </w:pPr>
    </w:p>
    <w:p w14:paraId="38A5ECB5" w14:textId="77777777" w:rsidR="00E10616" w:rsidRPr="00D97A9F" w:rsidRDefault="00E10616" w:rsidP="00E10616">
      <w:pPr>
        <w:pStyle w:val="ac"/>
        <w:numPr>
          <w:ilvl w:val="0"/>
          <w:numId w:val="8"/>
        </w:numPr>
        <w:jc w:val="left"/>
        <w:rPr>
          <w:caps/>
          <w:sz w:val="32"/>
          <w:szCs w:val="28"/>
        </w:rPr>
      </w:pPr>
      <w:r w:rsidRPr="00D97A9F">
        <w:rPr>
          <w:caps/>
          <w:sz w:val="32"/>
          <w:szCs w:val="28"/>
        </w:rPr>
        <w:t>Заключение</w:t>
      </w:r>
    </w:p>
    <w:p w14:paraId="5076B43E" w14:textId="77777777" w:rsidR="00E10616" w:rsidRDefault="00E10616" w:rsidP="00A02DAA">
      <w:pPr>
        <w:spacing w:after="0"/>
        <w:ind w:left="708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</w:p>
    <w:p w14:paraId="74ED9C37" w14:textId="77777777" w:rsidR="00CE6372" w:rsidRDefault="00727247" w:rsidP="00BC5164">
      <w:pPr>
        <w:shd w:val="clear" w:color="auto" w:fill="FFFFFF"/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>
        <w:rPr>
          <w:sz w:val="28"/>
          <w:szCs w:val="28"/>
          <w:lang w:val="ru-RU"/>
        </w:rPr>
        <w:t>В данной лабораторной работе были выполнены все поставленные задачи:</w:t>
      </w:r>
      <w:r w:rsidR="005C10A0">
        <w:rPr>
          <w:sz w:val="28"/>
          <w:szCs w:val="28"/>
          <w:lang w:val="ru-RU"/>
        </w:rPr>
        <w:t xml:space="preserve"> </w:t>
      </w:r>
      <w:r w:rsid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был вы</w:t>
      </w:r>
      <w:r w:rsidR="00CE6372" w:rsidRP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полнен успешный переход в</w:t>
      </w:r>
      <w:r w:rsid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="00CE6372" w:rsidRP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защищенный режим и возврат из него. Были написаны обработчики прерываний</w:t>
      </w:r>
      <w:r w:rsid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 xml:space="preserve"> </w:t>
      </w:r>
      <w:r w:rsidR="00CE6372" w:rsidRPr="00CE6372"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  <w:t>клавиатуры и таймера, выполняющие свою работу в защищенном режиме.</w:t>
      </w:r>
    </w:p>
    <w:p w14:paraId="5A8EE72F" w14:textId="77777777" w:rsidR="00A55677" w:rsidRPr="00CE6372" w:rsidRDefault="00A55677" w:rsidP="00BC5164">
      <w:pPr>
        <w:shd w:val="clear" w:color="auto" w:fill="FFFFFF"/>
        <w:spacing w:after="0" w:line="240" w:lineRule="auto"/>
        <w:ind w:firstLine="720"/>
        <w:contextualSpacing/>
        <w:rPr>
          <w:rFonts w:ascii="Times New Roman" w:eastAsia="Times New Roman" w:hAnsi="Times New Roman" w:cs="Times New Roman"/>
          <w:color w:val="000000"/>
          <w:sz w:val="28"/>
          <w:szCs w:val="23"/>
          <w:lang w:val="ru-RU" w:eastAsia="ru-RU"/>
        </w:rPr>
      </w:pPr>
      <w:r>
        <w:rPr>
          <w:sz w:val="28"/>
          <w:szCs w:val="28"/>
          <w:lang w:val="ru-RU"/>
        </w:rPr>
        <w:t xml:space="preserve">Программа запускалась в </w:t>
      </w:r>
      <w:r>
        <w:rPr>
          <w:sz w:val="28"/>
          <w:szCs w:val="28"/>
        </w:rPr>
        <w:t>DOS</w:t>
      </w:r>
      <w:r>
        <w:rPr>
          <w:sz w:val="28"/>
          <w:szCs w:val="28"/>
          <w:lang w:val="ru-RU"/>
        </w:rPr>
        <w:t>, который эмулировался с помощью</w:t>
      </w:r>
      <w:r w:rsidR="000C1E08">
        <w:rPr>
          <w:sz w:val="28"/>
          <w:szCs w:val="28"/>
          <w:lang w:val="ru-RU"/>
        </w:rPr>
        <w:t xml:space="preserve"> </w:t>
      </w:r>
      <w:r w:rsidR="000C1E08">
        <w:rPr>
          <w:sz w:val="28"/>
          <w:szCs w:val="28"/>
        </w:rPr>
        <w:t>VirtualBox</w:t>
      </w:r>
      <w:r w:rsidRPr="000C1E08">
        <w:rPr>
          <w:sz w:val="28"/>
          <w:szCs w:val="28"/>
          <w:lang w:val="ru-RU"/>
        </w:rPr>
        <w:t>.</w:t>
      </w:r>
    </w:p>
    <w:sectPr w:rsidR="00A55677" w:rsidRPr="00CE6372" w:rsidSect="0092437A">
      <w:footerReference w:type="default" r:id="rId10"/>
      <w:type w:val="continuous"/>
      <w:pgSz w:w="11906" w:h="16838"/>
      <w:pgMar w:top="851" w:right="851" w:bottom="851" w:left="8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438A4F" w14:textId="77777777" w:rsidR="00C32AA3" w:rsidRDefault="00C32AA3" w:rsidP="002D50C3">
      <w:pPr>
        <w:spacing w:after="0" w:line="240" w:lineRule="auto"/>
      </w:pPr>
      <w:r>
        <w:separator/>
      </w:r>
    </w:p>
  </w:endnote>
  <w:endnote w:type="continuationSeparator" w:id="0">
    <w:p w14:paraId="2EBD2946" w14:textId="77777777" w:rsidR="00C32AA3" w:rsidRDefault="00C32AA3" w:rsidP="002D50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Yu Gothic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36178724"/>
      <w:docPartObj>
        <w:docPartGallery w:val="Page Numbers (Bottom of Page)"/>
        <w:docPartUnique/>
      </w:docPartObj>
    </w:sdtPr>
    <w:sdtContent>
      <w:p w14:paraId="650D25A5" w14:textId="77777777" w:rsidR="00B12155" w:rsidRDefault="00B1215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94AE5" w:rsidRPr="00394AE5">
          <w:rPr>
            <w:noProof/>
            <w:lang w:val="ru-RU"/>
          </w:rPr>
          <w:t>18</w:t>
        </w:r>
        <w:r>
          <w:fldChar w:fldCharType="end"/>
        </w:r>
      </w:p>
      <w:p w14:paraId="446A2347" w14:textId="77777777" w:rsidR="00B12155" w:rsidRDefault="00AD3567">
        <w:pPr>
          <w:pStyle w:val="aa"/>
          <w:jc w:val="right"/>
        </w:pPr>
      </w:p>
    </w:sdtContent>
  </w:sdt>
  <w:p w14:paraId="36D829B1" w14:textId="77777777" w:rsidR="0092437A" w:rsidRDefault="0092437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D53353" w14:textId="77777777" w:rsidR="00C32AA3" w:rsidRDefault="00C32AA3" w:rsidP="002D50C3">
      <w:pPr>
        <w:spacing w:after="0" w:line="240" w:lineRule="auto"/>
      </w:pPr>
      <w:r>
        <w:separator/>
      </w:r>
    </w:p>
  </w:footnote>
  <w:footnote w:type="continuationSeparator" w:id="0">
    <w:p w14:paraId="78B18185" w14:textId="77777777" w:rsidR="00C32AA3" w:rsidRDefault="00C32AA3" w:rsidP="002D50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647"/>
        </w:tabs>
        <w:ind w:left="1647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007"/>
        </w:tabs>
        <w:ind w:left="2007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727"/>
        </w:tabs>
        <w:ind w:left="2727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087"/>
        </w:tabs>
        <w:ind w:left="3087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807"/>
        </w:tabs>
        <w:ind w:left="3807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167"/>
        </w:tabs>
        <w:ind w:left="4167" w:hanging="360"/>
      </w:pPr>
      <w:rPr>
        <w:rFonts w:ascii="OpenSymbol" w:hAnsi="OpenSymbol" w:cs="OpenSymbol"/>
      </w:rPr>
    </w:lvl>
  </w:abstractNum>
  <w:abstractNum w:abstractNumId="1" w15:restartNumberingAfterBreak="0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2" w15:restartNumberingAfterBreak="0">
    <w:nsid w:val="00000009"/>
    <w:multiLevelType w:val="multilevel"/>
    <w:tmpl w:val="00000009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3" w15:restartNumberingAfterBreak="0">
    <w:nsid w:val="0000000B"/>
    <w:multiLevelType w:val="multilevel"/>
    <w:tmpl w:val="0000000B"/>
    <w:lvl w:ilvl="0">
      <w:start w:val="1"/>
      <w:numFmt w:val="decimal"/>
      <w:lvlText w:val="%1."/>
      <w:lvlJc w:val="left"/>
      <w:pPr>
        <w:tabs>
          <w:tab w:val="num" w:pos="850"/>
        </w:tabs>
        <w:ind w:left="1417" w:hanging="567"/>
      </w:pPr>
    </w:lvl>
    <w:lvl w:ilvl="1">
      <w:start w:val="1"/>
      <w:numFmt w:val="decimal"/>
      <w:lvlText w:val=" %1.%2."/>
      <w:lvlJc w:val="left"/>
      <w:pPr>
        <w:tabs>
          <w:tab w:val="num" w:pos="1647"/>
        </w:tabs>
        <w:ind w:left="1647" w:hanging="360"/>
      </w:pPr>
    </w:lvl>
    <w:lvl w:ilvl="2">
      <w:start w:val="1"/>
      <w:numFmt w:val="decimal"/>
      <w:lvlText w:val=" %1.%2.%3."/>
      <w:lvlJc w:val="left"/>
      <w:pPr>
        <w:tabs>
          <w:tab w:val="num" w:pos="2007"/>
        </w:tabs>
        <w:ind w:left="2007" w:hanging="360"/>
      </w:pPr>
    </w:lvl>
    <w:lvl w:ilvl="3">
      <w:start w:val="1"/>
      <w:numFmt w:val="decimal"/>
      <w:lvlText w:val=" %1.%2.%3.%4."/>
      <w:lvlJc w:val="left"/>
      <w:pPr>
        <w:tabs>
          <w:tab w:val="num" w:pos="2367"/>
        </w:tabs>
        <w:ind w:left="2367" w:hanging="360"/>
      </w:pPr>
    </w:lvl>
    <w:lvl w:ilvl="4">
      <w:start w:val="1"/>
      <w:numFmt w:val="decimal"/>
      <w:lvlText w:val=" %1.%2.%3.%4.%5."/>
      <w:lvlJc w:val="left"/>
      <w:pPr>
        <w:tabs>
          <w:tab w:val="num" w:pos="2727"/>
        </w:tabs>
        <w:ind w:left="2727" w:hanging="360"/>
      </w:pPr>
    </w:lvl>
    <w:lvl w:ilvl="5">
      <w:start w:val="1"/>
      <w:numFmt w:val="decimal"/>
      <w:lvlText w:val=" %1.%2.%3.%4.%5.%6."/>
      <w:lvlJc w:val="left"/>
      <w:pPr>
        <w:tabs>
          <w:tab w:val="num" w:pos="3087"/>
        </w:tabs>
        <w:ind w:left="3087" w:hanging="360"/>
      </w:pPr>
    </w:lvl>
    <w:lvl w:ilvl="6">
      <w:start w:val="1"/>
      <w:numFmt w:val="decimal"/>
      <w:lvlText w:val=" %1.%2.%3.%4.%5.%6.%7."/>
      <w:lvlJc w:val="left"/>
      <w:pPr>
        <w:tabs>
          <w:tab w:val="num" w:pos="3447"/>
        </w:tabs>
        <w:ind w:left="3447" w:hanging="360"/>
      </w:pPr>
    </w:lvl>
    <w:lvl w:ilvl="7">
      <w:start w:val="1"/>
      <w:numFmt w:val="decimal"/>
      <w:lvlText w:val=" %1.%2.%3.%4.%5.%6.%7.%8."/>
      <w:lvlJc w:val="left"/>
      <w:pPr>
        <w:tabs>
          <w:tab w:val="num" w:pos="3807"/>
        </w:tabs>
        <w:ind w:left="3807" w:hanging="360"/>
      </w:pPr>
    </w:lvl>
    <w:lvl w:ilvl="8">
      <w:start w:val="1"/>
      <w:numFmt w:val="decimal"/>
      <w:lvlText w:val=" %1.%2.%3.%4.%5.%6.%7.%8.%9."/>
      <w:lvlJc w:val="left"/>
      <w:pPr>
        <w:tabs>
          <w:tab w:val="num" w:pos="4167"/>
        </w:tabs>
        <w:ind w:left="4167" w:hanging="360"/>
      </w:pPr>
    </w:lvl>
  </w:abstractNum>
  <w:abstractNum w:abstractNumId="4" w15:restartNumberingAfterBreak="0">
    <w:nsid w:val="056940A7"/>
    <w:multiLevelType w:val="multilevel"/>
    <w:tmpl w:val="16E6DC68"/>
    <w:lvl w:ilvl="0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060F2F9D"/>
    <w:multiLevelType w:val="hybridMultilevel"/>
    <w:tmpl w:val="A678D54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09F6406F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2656F57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8" w15:restartNumberingAfterBreak="0">
    <w:nsid w:val="174E3A56"/>
    <w:multiLevelType w:val="hybridMultilevel"/>
    <w:tmpl w:val="04384E88"/>
    <w:lvl w:ilvl="0" w:tplc="8D185E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A810076"/>
    <w:multiLevelType w:val="hybridMultilevel"/>
    <w:tmpl w:val="B270E38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DE646D4"/>
    <w:multiLevelType w:val="hybridMultilevel"/>
    <w:tmpl w:val="D414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A767AE"/>
    <w:multiLevelType w:val="hybridMultilevel"/>
    <w:tmpl w:val="B0ECBD2E"/>
    <w:lvl w:ilvl="0" w:tplc="7C50728A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6915587"/>
    <w:multiLevelType w:val="multilevel"/>
    <w:tmpl w:val="D2B023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3" w15:restartNumberingAfterBreak="0">
    <w:nsid w:val="286D0568"/>
    <w:multiLevelType w:val="hybridMultilevel"/>
    <w:tmpl w:val="0AEAFA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4BD7339"/>
    <w:multiLevelType w:val="hybridMultilevel"/>
    <w:tmpl w:val="26642406"/>
    <w:lvl w:ilvl="0" w:tplc="D90EAFB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295E5A"/>
    <w:multiLevelType w:val="hybridMultilevel"/>
    <w:tmpl w:val="CC0A2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B2D86"/>
    <w:multiLevelType w:val="hybridMultilevel"/>
    <w:tmpl w:val="2D9E5184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7" w15:restartNumberingAfterBreak="0">
    <w:nsid w:val="46F90B5C"/>
    <w:multiLevelType w:val="hybridMultilevel"/>
    <w:tmpl w:val="E632AC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B479A"/>
    <w:multiLevelType w:val="hybridMultilevel"/>
    <w:tmpl w:val="63FAFF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515A3DC5"/>
    <w:multiLevelType w:val="hybridMultilevel"/>
    <w:tmpl w:val="FA2AA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8176AC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2605134"/>
    <w:multiLevelType w:val="multilevel"/>
    <w:tmpl w:val="12E41B9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2" w15:restartNumberingAfterBreak="0">
    <w:nsid w:val="67CD60EB"/>
    <w:multiLevelType w:val="hybridMultilevel"/>
    <w:tmpl w:val="5636AB44"/>
    <w:lvl w:ilvl="0" w:tplc="CB224F5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72726910">
    <w:abstractNumId w:val="14"/>
  </w:num>
  <w:num w:numId="2" w16cid:durableId="987899413">
    <w:abstractNumId w:val="7"/>
  </w:num>
  <w:num w:numId="3" w16cid:durableId="1603221307">
    <w:abstractNumId w:val="21"/>
  </w:num>
  <w:num w:numId="4" w16cid:durableId="98759444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18327361">
    <w:abstractNumId w:val="5"/>
  </w:num>
  <w:num w:numId="6" w16cid:durableId="792599407">
    <w:abstractNumId w:val="18"/>
  </w:num>
  <w:num w:numId="7" w16cid:durableId="369377928">
    <w:abstractNumId w:val="9"/>
  </w:num>
  <w:num w:numId="8" w16cid:durableId="673074690">
    <w:abstractNumId w:val="4"/>
  </w:num>
  <w:num w:numId="9" w16cid:durableId="1790081620">
    <w:abstractNumId w:val="20"/>
  </w:num>
  <w:num w:numId="10" w16cid:durableId="652374298">
    <w:abstractNumId w:val="8"/>
  </w:num>
  <w:num w:numId="11" w16cid:durableId="2013604131">
    <w:abstractNumId w:val="6"/>
  </w:num>
  <w:num w:numId="12" w16cid:durableId="1737698994">
    <w:abstractNumId w:val="13"/>
  </w:num>
  <w:num w:numId="13" w16cid:durableId="238255457">
    <w:abstractNumId w:val="22"/>
  </w:num>
  <w:num w:numId="14" w16cid:durableId="752168976">
    <w:abstractNumId w:val="12"/>
  </w:num>
  <w:num w:numId="15" w16cid:durableId="1573196388">
    <w:abstractNumId w:val="0"/>
  </w:num>
  <w:num w:numId="16" w16cid:durableId="2045444655">
    <w:abstractNumId w:val="3"/>
  </w:num>
  <w:num w:numId="17" w16cid:durableId="1673949135">
    <w:abstractNumId w:val="15"/>
  </w:num>
  <w:num w:numId="18" w16cid:durableId="1659653727">
    <w:abstractNumId w:val="19"/>
  </w:num>
  <w:num w:numId="19" w16cid:durableId="1368751749">
    <w:abstractNumId w:val="16"/>
  </w:num>
  <w:num w:numId="20" w16cid:durableId="93140134">
    <w:abstractNumId w:val="17"/>
  </w:num>
  <w:num w:numId="21" w16cid:durableId="1561742625">
    <w:abstractNumId w:val="10"/>
  </w:num>
  <w:num w:numId="22" w16cid:durableId="1675106089">
    <w:abstractNumId w:val="2"/>
  </w:num>
  <w:num w:numId="23" w16cid:durableId="2080978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31FD"/>
    <w:rsid w:val="0000398E"/>
    <w:rsid w:val="000317B4"/>
    <w:rsid w:val="00063A91"/>
    <w:rsid w:val="00067C47"/>
    <w:rsid w:val="00076FD8"/>
    <w:rsid w:val="00080ECE"/>
    <w:rsid w:val="000A5174"/>
    <w:rsid w:val="000A594B"/>
    <w:rsid w:val="000A7B2F"/>
    <w:rsid w:val="000C1E08"/>
    <w:rsid w:val="000D1D7A"/>
    <w:rsid w:val="000D2ABB"/>
    <w:rsid w:val="000D64D3"/>
    <w:rsid w:val="000E0EDD"/>
    <w:rsid w:val="000E1F9D"/>
    <w:rsid w:val="000F44E0"/>
    <w:rsid w:val="00112F50"/>
    <w:rsid w:val="001160FB"/>
    <w:rsid w:val="00133E4D"/>
    <w:rsid w:val="00135776"/>
    <w:rsid w:val="00153CC5"/>
    <w:rsid w:val="0017385C"/>
    <w:rsid w:val="00193475"/>
    <w:rsid w:val="001A72F0"/>
    <w:rsid w:val="001B12B2"/>
    <w:rsid w:val="001C2AD1"/>
    <w:rsid w:val="001D03C5"/>
    <w:rsid w:val="001D2B60"/>
    <w:rsid w:val="001E3C93"/>
    <w:rsid w:val="001E3FC4"/>
    <w:rsid w:val="00201EE9"/>
    <w:rsid w:val="0021117E"/>
    <w:rsid w:val="0023438C"/>
    <w:rsid w:val="00237CB2"/>
    <w:rsid w:val="00247887"/>
    <w:rsid w:val="00257A26"/>
    <w:rsid w:val="00280A4F"/>
    <w:rsid w:val="00282A77"/>
    <w:rsid w:val="00283195"/>
    <w:rsid w:val="00297EE0"/>
    <w:rsid w:val="002A504D"/>
    <w:rsid w:val="002A54DB"/>
    <w:rsid w:val="002B5B09"/>
    <w:rsid w:val="002B65F8"/>
    <w:rsid w:val="002C2DCB"/>
    <w:rsid w:val="002C43F4"/>
    <w:rsid w:val="002C4B76"/>
    <w:rsid w:val="002D50C3"/>
    <w:rsid w:val="002E7FE6"/>
    <w:rsid w:val="002F4DA8"/>
    <w:rsid w:val="0030205B"/>
    <w:rsid w:val="00310BFF"/>
    <w:rsid w:val="003233A3"/>
    <w:rsid w:val="00351AAF"/>
    <w:rsid w:val="00355D08"/>
    <w:rsid w:val="0035624B"/>
    <w:rsid w:val="003568E9"/>
    <w:rsid w:val="0036170D"/>
    <w:rsid w:val="00362C2C"/>
    <w:rsid w:val="00363DF8"/>
    <w:rsid w:val="003733A2"/>
    <w:rsid w:val="0038532F"/>
    <w:rsid w:val="0038623B"/>
    <w:rsid w:val="00394AE5"/>
    <w:rsid w:val="003C1E9C"/>
    <w:rsid w:val="003E043D"/>
    <w:rsid w:val="003E7B83"/>
    <w:rsid w:val="00417869"/>
    <w:rsid w:val="004234B4"/>
    <w:rsid w:val="004356CC"/>
    <w:rsid w:val="0044251F"/>
    <w:rsid w:val="004622B3"/>
    <w:rsid w:val="00484A00"/>
    <w:rsid w:val="004A473B"/>
    <w:rsid w:val="004C0176"/>
    <w:rsid w:val="004C1DCE"/>
    <w:rsid w:val="004C3566"/>
    <w:rsid w:val="004D23EC"/>
    <w:rsid w:val="004D6FE5"/>
    <w:rsid w:val="004E7A94"/>
    <w:rsid w:val="00527177"/>
    <w:rsid w:val="005B3BDB"/>
    <w:rsid w:val="005C10A0"/>
    <w:rsid w:val="005E3226"/>
    <w:rsid w:val="005E388D"/>
    <w:rsid w:val="00630C8C"/>
    <w:rsid w:val="0064125D"/>
    <w:rsid w:val="00651CEE"/>
    <w:rsid w:val="00654216"/>
    <w:rsid w:val="006634E6"/>
    <w:rsid w:val="00674EE6"/>
    <w:rsid w:val="006872B3"/>
    <w:rsid w:val="00692E80"/>
    <w:rsid w:val="006A21CC"/>
    <w:rsid w:val="006A78A1"/>
    <w:rsid w:val="006E12E2"/>
    <w:rsid w:val="006E429F"/>
    <w:rsid w:val="006F3AE8"/>
    <w:rsid w:val="00707C8F"/>
    <w:rsid w:val="00727247"/>
    <w:rsid w:val="007608D8"/>
    <w:rsid w:val="00761A39"/>
    <w:rsid w:val="007632B0"/>
    <w:rsid w:val="00771863"/>
    <w:rsid w:val="00774C9B"/>
    <w:rsid w:val="00780A59"/>
    <w:rsid w:val="007A582D"/>
    <w:rsid w:val="007B57BF"/>
    <w:rsid w:val="00802618"/>
    <w:rsid w:val="0080478B"/>
    <w:rsid w:val="008146B0"/>
    <w:rsid w:val="008162EA"/>
    <w:rsid w:val="0082696C"/>
    <w:rsid w:val="00827D6C"/>
    <w:rsid w:val="0084067C"/>
    <w:rsid w:val="00851904"/>
    <w:rsid w:val="00852B4D"/>
    <w:rsid w:val="00853895"/>
    <w:rsid w:val="00880CD6"/>
    <w:rsid w:val="008A397F"/>
    <w:rsid w:val="008A6385"/>
    <w:rsid w:val="008B5546"/>
    <w:rsid w:val="008C4D52"/>
    <w:rsid w:val="008D169D"/>
    <w:rsid w:val="008D1FE5"/>
    <w:rsid w:val="008E2DDB"/>
    <w:rsid w:val="008E46D3"/>
    <w:rsid w:val="008F7155"/>
    <w:rsid w:val="00913102"/>
    <w:rsid w:val="00920FA3"/>
    <w:rsid w:val="0092437A"/>
    <w:rsid w:val="00934662"/>
    <w:rsid w:val="00937294"/>
    <w:rsid w:val="009432A3"/>
    <w:rsid w:val="00943C54"/>
    <w:rsid w:val="009650C3"/>
    <w:rsid w:val="00966749"/>
    <w:rsid w:val="00987759"/>
    <w:rsid w:val="009A557A"/>
    <w:rsid w:val="009B2201"/>
    <w:rsid w:val="009F0B11"/>
    <w:rsid w:val="009F1B80"/>
    <w:rsid w:val="00A02DAA"/>
    <w:rsid w:val="00A06356"/>
    <w:rsid w:val="00A24699"/>
    <w:rsid w:val="00A44A00"/>
    <w:rsid w:val="00A55677"/>
    <w:rsid w:val="00A61EC5"/>
    <w:rsid w:val="00A66A54"/>
    <w:rsid w:val="00A703E5"/>
    <w:rsid w:val="00A755B9"/>
    <w:rsid w:val="00A81C73"/>
    <w:rsid w:val="00A8768D"/>
    <w:rsid w:val="00A87D2E"/>
    <w:rsid w:val="00AB2899"/>
    <w:rsid w:val="00AD2BB6"/>
    <w:rsid w:val="00AD3567"/>
    <w:rsid w:val="00AE1536"/>
    <w:rsid w:val="00AE31FD"/>
    <w:rsid w:val="00AE5AF4"/>
    <w:rsid w:val="00AE5C39"/>
    <w:rsid w:val="00AF3015"/>
    <w:rsid w:val="00B12155"/>
    <w:rsid w:val="00B1423C"/>
    <w:rsid w:val="00B150D6"/>
    <w:rsid w:val="00B30A19"/>
    <w:rsid w:val="00B418C9"/>
    <w:rsid w:val="00B43A89"/>
    <w:rsid w:val="00B71AC3"/>
    <w:rsid w:val="00B85CD9"/>
    <w:rsid w:val="00BA2AAC"/>
    <w:rsid w:val="00BA6D55"/>
    <w:rsid w:val="00BC5164"/>
    <w:rsid w:val="00BD05BB"/>
    <w:rsid w:val="00BD7E3A"/>
    <w:rsid w:val="00BF0978"/>
    <w:rsid w:val="00BF7225"/>
    <w:rsid w:val="00C10E1E"/>
    <w:rsid w:val="00C32AA3"/>
    <w:rsid w:val="00C32C98"/>
    <w:rsid w:val="00C36BB0"/>
    <w:rsid w:val="00C37D13"/>
    <w:rsid w:val="00C51BB6"/>
    <w:rsid w:val="00C80624"/>
    <w:rsid w:val="00C833EB"/>
    <w:rsid w:val="00C90EF1"/>
    <w:rsid w:val="00C95ACC"/>
    <w:rsid w:val="00CA037A"/>
    <w:rsid w:val="00CA5137"/>
    <w:rsid w:val="00CD0815"/>
    <w:rsid w:val="00CD449F"/>
    <w:rsid w:val="00CE6372"/>
    <w:rsid w:val="00CF0544"/>
    <w:rsid w:val="00D059F4"/>
    <w:rsid w:val="00D10699"/>
    <w:rsid w:val="00D21262"/>
    <w:rsid w:val="00D24E2C"/>
    <w:rsid w:val="00D72B0D"/>
    <w:rsid w:val="00D732AC"/>
    <w:rsid w:val="00D75F8A"/>
    <w:rsid w:val="00D948D0"/>
    <w:rsid w:val="00D97A9F"/>
    <w:rsid w:val="00DB454A"/>
    <w:rsid w:val="00DC6EE6"/>
    <w:rsid w:val="00DE3ECA"/>
    <w:rsid w:val="00DE431B"/>
    <w:rsid w:val="00DF5C32"/>
    <w:rsid w:val="00E003B1"/>
    <w:rsid w:val="00E06948"/>
    <w:rsid w:val="00E10616"/>
    <w:rsid w:val="00E4098B"/>
    <w:rsid w:val="00E96A1A"/>
    <w:rsid w:val="00EA2D3E"/>
    <w:rsid w:val="00EB6DC7"/>
    <w:rsid w:val="00ED38C3"/>
    <w:rsid w:val="00EF1885"/>
    <w:rsid w:val="00F079FC"/>
    <w:rsid w:val="00F21820"/>
    <w:rsid w:val="00F21FEF"/>
    <w:rsid w:val="00F23DBF"/>
    <w:rsid w:val="00F807A5"/>
    <w:rsid w:val="00F8675E"/>
    <w:rsid w:val="00F960DA"/>
    <w:rsid w:val="00FD2D82"/>
    <w:rsid w:val="00FE0EB7"/>
    <w:rsid w:val="00FE3008"/>
    <w:rsid w:val="00FE7910"/>
    <w:rsid w:val="00FF50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89A115"/>
  <w15:docId w15:val="{66BBB2F3-B086-420D-B82C-0C05A0DF5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3BDB"/>
  </w:style>
  <w:style w:type="paragraph" w:styleId="4">
    <w:name w:val="heading 4"/>
    <w:basedOn w:val="a"/>
    <w:link w:val="40"/>
    <w:qFormat/>
    <w:rsid w:val="002A504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1F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E31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E31FD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24E2C"/>
    <w:rPr>
      <w:color w:val="808080"/>
    </w:rPr>
  </w:style>
  <w:style w:type="table" w:styleId="a7">
    <w:name w:val="Table Grid"/>
    <w:basedOn w:val="a1"/>
    <w:uiPriority w:val="59"/>
    <w:rsid w:val="00067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2D50C3"/>
  </w:style>
  <w:style w:type="paragraph" w:styleId="aa">
    <w:name w:val="footer"/>
    <w:basedOn w:val="a"/>
    <w:link w:val="ab"/>
    <w:uiPriority w:val="99"/>
    <w:unhideWhenUsed/>
    <w:rsid w:val="002D50C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2D50C3"/>
  </w:style>
  <w:style w:type="paragraph" w:styleId="ac">
    <w:name w:val="Title"/>
    <w:basedOn w:val="a"/>
    <w:link w:val="ad"/>
    <w:qFormat/>
    <w:rsid w:val="00D948D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ad">
    <w:name w:val="Заголовок Знак"/>
    <w:basedOn w:val="a0"/>
    <w:link w:val="ac"/>
    <w:rsid w:val="00D948D0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character" w:customStyle="1" w:styleId="40">
    <w:name w:val="Заголовок 4 Знак"/>
    <w:basedOn w:val="a0"/>
    <w:link w:val="4"/>
    <w:rsid w:val="002A504D"/>
    <w:rPr>
      <w:rFonts w:ascii="Times New Roman" w:eastAsia="Times New Roman" w:hAnsi="Times New Roman" w:cs="Times New Roman"/>
      <w:b/>
      <w:bCs/>
      <w:sz w:val="24"/>
      <w:szCs w:val="24"/>
      <w:lang w:val="ru-RU" w:eastAsia="ru-RU"/>
    </w:rPr>
  </w:style>
  <w:style w:type="paragraph" w:styleId="ae">
    <w:name w:val="Normal (Web)"/>
    <w:basedOn w:val="a"/>
    <w:uiPriority w:val="99"/>
    <w:rsid w:val="003C1E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08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05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0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3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9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8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8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ТНР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3605</Words>
  <Characters>20550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</dc:creator>
  <cp:keywords/>
  <dc:description/>
  <cp:lastModifiedBy>Roma</cp:lastModifiedBy>
  <cp:revision>2</cp:revision>
  <cp:lastPrinted>2024-05-20T07:04:00Z</cp:lastPrinted>
  <dcterms:created xsi:type="dcterms:W3CDTF">2024-05-20T06:31:00Z</dcterms:created>
  <dcterms:modified xsi:type="dcterms:W3CDTF">2024-05-21T08:19:00Z</dcterms:modified>
</cp:coreProperties>
</file>