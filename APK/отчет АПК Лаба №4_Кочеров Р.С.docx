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D1799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251EFF5B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3137176F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298ABAD8" w14:textId="77777777" w:rsidR="00774C9B" w:rsidRPr="00774C9B" w:rsidRDefault="00774C9B" w:rsidP="00774C9B">
      <w:pPr>
        <w:rPr>
          <w:sz w:val="28"/>
          <w:lang w:val="ru-RU"/>
        </w:rPr>
      </w:pPr>
    </w:p>
    <w:p w14:paraId="4A2EA8D1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7B0F242D" w14:textId="77777777" w:rsidR="00FE3008" w:rsidRPr="00FE3008" w:rsidRDefault="00FE3008" w:rsidP="00FE3008">
      <w:pPr>
        <w:jc w:val="center"/>
        <w:rPr>
          <w:lang w:val="ru-RU"/>
        </w:rPr>
      </w:pPr>
    </w:p>
    <w:p w14:paraId="0EEBD2C7" w14:textId="77777777" w:rsidR="00FE3008" w:rsidRPr="00FE3008" w:rsidRDefault="00FE3008" w:rsidP="00FE3008">
      <w:pPr>
        <w:jc w:val="center"/>
        <w:rPr>
          <w:lang w:val="ru-RU"/>
        </w:rPr>
      </w:pPr>
    </w:p>
    <w:p w14:paraId="0801DCA9" w14:textId="77777777" w:rsidR="00FE3008" w:rsidRPr="00FE3008" w:rsidRDefault="00FE3008" w:rsidP="00FE3008">
      <w:pPr>
        <w:jc w:val="center"/>
        <w:rPr>
          <w:lang w:val="ru-RU"/>
        </w:rPr>
      </w:pPr>
    </w:p>
    <w:p w14:paraId="4A7AF3FE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9EF44BE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B2D1554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B97E500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D38EE4A" w14:textId="3B3E85F1" w:rsidR="00AE31FD" w:rsidRPr="00085994" w:rsidRDefault="00C51BB6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085994" w:rsidRPr="00085994"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14:paraId="0C1A7D0E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C51BB6">
        <w:rPr>
          <w:bCs/>
          <w:sz w:val="32"/>
          <w:szCs w:val="32"/>
          <w:lang w:val="ru-RU"/>
        </w:rPr>
        <w:t>часов реального времени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7366EC6A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E888B87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75D9EF8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DA883A3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14CEBB24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9EE0D0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C767AD2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852836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087302D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D500591" w14:textId="49CC7F0F" w:rsidR="00AE31FD" w:rsidRPr="000D1D7A" w:rsidRDefault="00AE31FD" w:rsidP="000464EF">
      <w:pPr>
        <w:tabs>
          <w:tab w:val="left" w:pos="6663"/>
        </w:tabs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41F24FA3" w14:textId="45332FC6" w:rsidR="00AE31FD" w:rsidRPr="000D1D7A" w:rsidRDefault="00AE31FD" w:rsidP="000464EF">
      <w:pPr>
        <w:tabs>
          <w:tab w:val="left" w:pos="6663"/>
        </w:tabs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085994">
        <w:rPr>
          <w:rFonts w:ascii="Times New Roman" w:hAnsi="Times New Roman" w:cs="Times New Roman"/>
          <w:sz w:val="28"/>
          <w:lang w:val="ru-RU"/>
        </w:rPr>
        <w:t>230501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0464EF">
        <w:rPr>
          <w:rFonts w:ascii="Times New Roman" w:hAnsi="Times New Roman" w:cs="Times New Roman"/>
          <w:sz w:val="28"/>
          <w:lang w:val="ru-RU"/>
        </w:rPr>
        <w:t xml:space="preserve">Ассистент каф. ЭВМ </w:t>
      </w:r>
    </w:p>
    <w:p w14:paraId="07E5F064" w14:textId="51A4ECBB" w:rsidR="00AE31FD" w:rsidRPr="00651CEE" w:rsidRDefault="009B3B4C" w:rsidP="000464EF">
      <w:pPr>
        <w:tabs>
          <w:tab w:val="left" w:pos="6663"/>
          <w:tab w:val="left" w:pos="7655"/>
        </w:tabs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Кочеров</w:t>
      </w:r>
      <w:r w:rsidR="00085994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ru-RU"/>
        </w:rPr>
        <w:t>Р</w:t>
      </w:r>
      <w:r w:rsidR="00085994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>С</w:t>
      </w:r>
      <w:r w:rsidR="00085994">
        <w:rPr>
          <w:rFonts w:ascii="Times New Roman" w:hAnsi="Times New Roman" w:cs="Times New Roman"/>
          <w:sz w:val="28"/>
          <w:lang w:val="ru-RU"/>
        </w:rPr>
        <w:t>.</w:t>
      </w:r>
      <w:proofErr w:type="gramEnd"/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085994">
        <w:rPr>
          <w:sz w:val="28"/>
          <w:szCs w:val="28"/>
          <w:lang w:val="ru-RU"/>
        </w:rPr>
        <w:t>Марзалюк А.В.</w:t>
      </w:r>
    </w:p>
    <w:p w14:paraId="1B43ED72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C648F87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8E3050A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844FFB0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A11DF79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AB70B4F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B39B42E" w14:textId="2380407C" w:rsidR="00AE31FD" w:rsidRDefault="000464EF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МИНСК </w:t>
      </w:r>
      <w:r w:rsidR="00AE1536">
        <w:rPr>
          <w:rFonts w:ascii="Times New Roman" w:hAnsi="Times New Roman" w:cs="Times New Roman"/>
          <w:sz w:val="28"/>
          <w:lang w:val="ru-RU"/>
        </w:rPr>
        <w:t>202</w:t>
      </w:r>
      <w:r w:rsidR="000C1FB5">
        <w:rPr>
          <w:rFonts w:ascii="Times New Roman" w:hAnsi="Times New Roman" w:cs="Times New Roman"/>
          <w:sz w:val="28"/>
        </w:rPr>
        <w:t>4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1FC24ACA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7BBBE771" w14:textId="77777777" w:rsidR="00BA6D55" w:rsidRDefault="00BA6D55" w:rsidP="00BD7E3A">
      <w:pPr>
        <w:pStyle w:val="ac"/>
        <w:jc w:val="left"/>
        <w:rPr>
          <w:sz w:val="28"/>
          <w:szCs w:val="28"/>
        </w:rPr>
      </w:pPr>
    </w:p>
    <w:p w14:paraId="72AAE5DD" w14:textId="77777777" w:rsidR="00BA6D55" w:rsidRPr="00BA6D55" w:rsidRDefault="00BA6D55" w:rsidP="00BA6D55">
      <w:pPr>
        <w:ind w:firstLine="567"/>
        <w:jc w:val="both"/>
        <w:rPr>
          <w:rFonts w:ascii="Times New Roman" w:hAnsi="Times New Roman"/>
          <w:sz w:val="28"/>
        </w:rPr>
      </w:pPr>
      <w:r w:rsidRPr="00BA6D55">
        <w:rPr>
          <w:rFonts w:ascii="Times New Roman" w:hAnsi="Times New Roman"/>
          <w:sz w:val="28"/>
          <w:lang w:val="ru-RU"/>
        </w:rPr>
        <w:t xml:space="preserve">Написать программу, которая будет считывать и устанавливать время в часах реального времени. </w:t>
      </w:r>
      <w:proofErr w:type="spellStart"/>
      <w:r w:rsidRPr="00BA6D55">
        <w:rPr>
          <w:rFonts w:ascii="Times New Roman" w:hAnsi="Times New Roman"/>
          <w:sz w:val="28"/>
        </w:rPr>
        <w:t>Считанное</w:t>
      </w:r>
      <w:proofErr w:type="spellEnd"/>
      <w:r w:rsidRPr="00BA6D55">
        <w:rPr>
          <w:rFonts w:ascii="Times New Roman" w:hAnsi="Times New Roman"/>
          <w:sz w:val="28"/>
        </w:rPr>
        <w:t xml:space="preserve"> </w:t>
      </w:r>
      <w:proofErr w:type="spellStart"/>
      <w:r w:rsidRPr="00BA6D55">
        <w:rPr>
          <w:rFonts w:ascii="Times New Roman" w:hAnsi="Times New Roman"/>
          <w:sz w:val="28"/>
        </w:rPr>
        <w:t>время</w:t>
      </w:r>
      <w:proofErr w:type="spellEnd"/>
      <w:r w:rsidRPr="00BA6D55">
        <w:rPr>
          <w:rFonts w:ascii="Times New Roman" w:hAnsi="Times New Roman"/>
          <w:sz w:val="28"/>
        </w:rPr>
        <w:t xml:space="preserve"> </w:t>
      </w:r>
      <w:proofErr w:type="spellStart"/>
      <w:r w:rsidRPr="00BA6D55">
        <w:rPr>
          <w:rFonts w:ascii="Times New Roman" w:hAnsi="Times New Roman"/>
          <w:sz w:val="28"/>
        </w:rPr>
        <w:t>должно</w:t>
      </w:r>
      <w:proofErr w:type="spellEnd"/>
      <w:r w:rsidRPr="00BA6D55">
        <w:rPr>
          <w:rFonts w:ascii="Times New Roman" w:hAnsi="Times New Roman"/>
          <w:sz w:val="28"/>
        </w:rPr>
        <w:t xml:space="preserve"> </w:t>
      </w:r>
      <w:proofErr w:type="spellStart"/>
      <w:r w:rsidRPr="00BA6D55">
        <w:rPr>
          <w:rFonts w:ascii="Times New Roman" w:hAnsi="Times New Roman"/>
          <w:sz w:val="28"/>
        </w:rPr>
        <w:t>выводиться</w:t>
      </w:r>
      <w:proofErr w:type="spellEnd"/>
      <w:r w:rsidRPr="00BA6D55">
        <w:rPr>
          <w:rFonts w:ascii="Times New Roman" w:hAnsi="Times New Roman"/>
          <w:sz w:val="28"/>
        </w:rPr>
        <w:t xml:space="preserve"> </w:t>
      </w:r>
      <w:proofErr w:type="spellStart"/>
      <w:r w:rsidRPr="00BA6D55">
        <w:rPr>
          <w:rFonts w:ascii="Times New Roman" w:hAnsi="Times New Roman"/>
          <w:sz w:val="28"/>
        </w:rPr>
        <w:t>на</w:t>
      </w:r>
      <w:proofErr w:type="spellEnd"/>
      <w:r w:rsidRPr="00BA6D55">
        <w:rPr>
          <w:rFonts w:ascii="Times New Roman" w:hAnsi="Times New Roman"/>
          <w:sz w:val="28"/>
        </w:rPr>
        <w:t xml:space="preserve"> </w:t>
      </w:r>
      <w:proofErr w:type="spellStart"/>
      <w:r w:rsidRPr="00BA6D55">
        <w:rPr>
          <w:rFonts w:ascii="Times New Roman" w:hAnsi="Times New Roman"/>
          <w:sz w:val="28"/>
        </w:rPr>
        <w:t>экран</w:t>
      </w:r>
      <w:proofErr w:type="spellEnd"/>
      <w:r w:rsidRPr="00BA6D55">
        <w:rPr>
          <w:rFonts w:ascii="Times New Roman" w:hAnsi="Times New Roman"/>
          <w:sz w:val="28"/>
        </w:rPr>
        <w:t xml:space="preserve"> в </w:t>
      </w:r>
      <w:proofErr w:type="spellStart"/>
      <w:r w:rsidRPr="00BA6D55">
        <w:rPr>
          <w:rFonts w:ascii="Times New Roman" w:hAnsi="Times New Roman"/>
          <w:sz w:val="28"/>
        </w:rPr>
        <w:t>удобочитаемой</w:t>
      </w:r>
      <w:proofErr w:type="spellEnd"/>
      <w:r w:rsidRPr="00BA6D55">
        <w:rPr>
          <w:rFonts w:ascii="Times New Roman" w:hAnsi="Times New Roman"/>
          <w:sz w:val="28"/>
        </w:rPr>
        <w:t xml:space="preserve"> </w:t>
      </w:r>
      <w:proofErr w:type="spellStart"/>
      <w:r w:rsidRPr="00BA6D55">
        <w:rPr>
          <w:rFonts w:ascii="Times New Roman" w:hAnsi="Times New Roman"/>
          <w:sz w:val="28"/>
        </w:rPr>
        <w:t>форме</w:t>
      </w:r>
      <w:proofErr w:type="spellEnd"/>
      <w:r w:rsidRPr="00BA6D55">
        <w:rPr>
          <w:rFonts w:ascii="Times New Roman" w:hAnsi="Times New Roman"/>
          <w:sz w:val="28"/>
        </w:rPr>
        <w:t>.</w:t>
      </w:r>
    </w:p>
    <w:p w14:paraId="21414D64" w14:textId="77777777" w:rsidR="00BA6D55" w:rsidRPr="00BA6D55" w:rsidRDefault="00BA6D55" w:rsidP="00BA6D55">
      <w:pPr>
        <w:widowControl w:val="0"/>
        <w:numPr>
          <w:ilvl w:val="0"/>
          <w:numId w:val="22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lang w:val="ru-RU"/>
        </w:rPr>
      </w:pPr>
      <w:r w:rsidRPr="00BA6D55">
        <w:rPr>
          <w:rFonts w:ascii="Times New Roman" w:hAnsi="Times New Roman"/>
          <w:sz w:val="28"/>
          <w:lang w:val="ru-RU"/>
        </w:rPr>
        <w:t>Используя аппаратное прерывание часов реального времени и режим генерации периодических прерываний реализовать функцию задержки с точностью в миллисекунды.</w:t>
      </w:r>
    </w:p>
    <w:p w14:paraId="6142C3C7" w14:textId="77777777" w:rsidR="00BA6D55" w:rsidRPr="00BA6D55" w:rsidRDefault="00BA6D55" w:rsidP="00BA6D55">
      <w:pPr>
        <w:widowControl w:val="0"/>
        <w:numPr>
          <w:ilvl w:val="0"/>
          <w:numId w:val="22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lang w:val="ru-RU"/>
        </w:rPr>
      </w:pPr>
      <w:r w:rsidRPr="00BA6D55">
        <w:rPr>
          <w:rFonts w:ascii="Times New Roman" w:hAnsi="Times New Roman"/>
          <w:sz w:val="28"/>
          <w:lang w:val="ru-RU"/>
        </w:rPr>
        <w:t>Используя аппаратное прерывания часов реального времени и режим будильника реализовать функции программируемого будильника.</w:t>
      </w:r>
    </w:p>
    <w:p w14:paraId="595D89F3" w14:textId="77777777" w:rsidR="00BA6D55" w:rsidRDefault="00BA6D55" w:rsidP="00BD7E3A">
      <w:pPr>
        <w:pStyle w:val="ac"/>
        <w:jc w:val="left"/>
        <w:rPr>
          <w:b w:val="0"/>
          <w:sz w:val="28"/>
          <w:szCs w:val="28"/>
        </w:rPr>
      </w:pPr>
    </w:p>
    <w:p w14:paraId="74821540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3D76409F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7C99DDB6" w14:textId="77777777" w:rsidR="002A504D" w:rsidRDefault="002A504D" w:rsidP="002A504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Перед установкой значений времени</w:t>
      </w:r>
      <w:r w:rsidRPr="005342DF">
        <w:rPr>
          <w:b w:val="0"/>
          <w:sz w:val="28"/>
          <w:szCs w:val="28"/>
        </w:rPr>
        <w:t xml:space="preserve"> </w:t>
      </w:r>
      <w:r w:rsidR="00484A00">
        <w:rPr>
          <w:b w:val="0"/>
          <w:sz w:val="28"/>
          <w:szCs w:val="28"/>
        </w:rPr>
        <w:t>вызывается функция</w:t>
      </w:r>
      <w:r w:rsidR="006E429F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которая считывает и анализирует</w:t>
      </w:r>
      <w:r w:rsidRPr="00EB1A52">
        <w:rPr>
          <w:b w:val="0"/>
          <w:sz w:val="28"/>
          <w:szCs w:val="28"/>
        </w:rPr>
        <w:t xml:space="preserve"> старший байт регистра состояния 1 на предмет доступности значений для чтения и записи.</w:t>
      </w:r>
      <w:r>
        <w:rPr>
          <w:b w:val="0"/>
          <w:sz w:val="28"/>
          <w:szCs w:val="28"/>
        </w:rPr>
        <w:t xml:space="preserve"> Когда этот </w:t>
      </w:r>
      <w:r w:rsidRPr="00EB1A52">
        <w:rPr>
          <w:b w:val="0"/>
          <w:sz w:val="28"/>
          <w:szCs w:val="28"/>
        </w:rPr>
        <w:t>бит установлен в '0'</w:t>
      </w:r>
      <w:r>
        <w:rPr>
          <w:b w:val="0"/>
          <w:sz w:val="28"/>
          <w:szCs w:val="28"/>
        </w:rPr>
        <w:t>, отключается</w:t>
      </w:r>
      <w:r w:rsidRPr="00EB1A52">
        <w:rPr>
          <w:b w:val="0"/>
          <w:sz w:val="28"/>
          <w:szCs w:val="28"/>
        </w:rPr>
        <w:t xml:space="preserve"> внутренний цикл обн</w:t>
      </w:r>
      <w:r>
        <w:rPr>
          <w:b w:val="0"/>
          <w:sz w:val="28"/>
          <w:szCs w:val="28"/>
        </w:rPr>
        <w:t>овления часов реального времени: для этого</w:t>
      </w:r>
      <w:r w:rsidRPr="00EB1A5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старший бит</w:t>
      </w:r>
      <w:r w:rsidRPr="00EB1A52">
        <w:rPr>
          <w:b w:val="0"/>
          <w:sz w:val="28"/>
          <w:szCs w:val="28"/>
        </w:rPr>
        <w:t xml:space="preserve"> регистра состояния 2</w:t>
      </w:r>
      <w:r>
        <w:rPr>
          <w:b w:val="0"/>
          <w:sz w:val="28"/>
          <w:szCs w:val="28"/>
        </w:rPr>
        <w:t xml:space="preserve"> устанавливается в '</w:t>
      </w:r>
      <w:r w:rsidRPr="005342DF">
        <w:rPr>
          <w:b w:val="0"/>
          <w:sz w:val="28"/>
          <w:szCs w:val="28"/>
        </w:rPr>
        <w:t>1</w:t>
      </w:r>
      <w:r w:rsidRPr="00EB1A52">
        <w:rPr>
          <w:b w:val="0"/>
          <w:sz w:val="28"/>
          <w:szCs w:val="28"/>
        </w:rPr>
        <w:t>'</w:t>
      </w:r>
      <w:r w:rsidRPr="005342DF">
        <w:rPr>
          <w:b w:val="0"/>
          <w:sz w:val="28"/>
          <w:szCs w:val="28"/>
        </w:rPr>
        <w:t>.</w:t>
      </w:r>
    </w:p>
    <w:p w14:paraId="35DB9A09" w14:textId="77777777" w:rsidR="002A504D" w:rsidRDefault="002A504D" w:rsidP="002A504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Считывание или запись значений времени происходит следующим образом: в порт 70</w:t>
      </w:r>
      <w:r>
        <w:rPr>
          <w:b w:val="0"/>
          <w:sz w:val="28"/>
          <w:szCs w:val="28"/>
          <w:lang w:val="en-US"/>
        </w:rPr>
        <w:t>h</w:t>
      </w:r>
      <w:r w:rsidRPr="005342DF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отправляется индекс регистра </w:t>
      </w:r>
      <w:r w:rsidRPr="00EB1A52">
        <w:rPr>
          <w:b w:val="0"/>
          <w:sz w:val="28"/>
          <w:szCs w:val="28"/>
        </w:rPr>
        <w:t>CMOS</w:t>
      </w:r>
      <w:r>
        <w:rPr>
          <w:b w:val="0"/>
          <w:sz w:val="28"/>
          <w:szCs w:val="28"/>
        </w:rPr>
        <w:t>, соответствующий значению времени (секунды, часы и т. д.), затем происходит чтение значения из порта 71</w:t>
      </w:r>
      <w:r>
        <w:rPr>
          <w:b w:val="0"/>
          <w:sz w:val="28"/>
          <w:szCs w:val="28"/>
          <w:lang w:val="en-US"/>
        </w:rPr>
        <w:t>h</w:t>
      </w:r>
      <w:r>
        <w:rPr>
          <w:b w:val="0"/>
          <w:sz w:val="28"/>
          <w:szCs w:val="28"/>
        </w:rPr>
        <w:t xml:space="preserve"> (или запись значения в порт).</w:t>
      </w:r>
    </w:p>
    <w:p w14:paraId="44B11C1E" w14:textId="77777777" w:rsidR="002A504D" w:rsidRDefault="002A504D" w:rsidP="002A504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После установки знач</w:t>
      </w:r>
      <w:r w:rsidR="00484A00">
        <w:rPr>
          <w:b w:val="0"/>
          <w:sz w:val="28"/>
          <w:szCs w:val="28"/>
        </w:rPr>
        <w:t>ений времени вызывается функция</w:t>
      </w:r>
      <w:r>
        <w:rPr>
          <w:b w:val="0"/>
          <w:sz w:val="28"/>
          <w:szCs w:val="28"/>
        </w:rPr>
        <w:t>, которая возобновляет внутренний</w:t>
      </w:r>
      <w:r w:rsidRPr="005751CA">
        <w:rPr>
          <w:b w:val="0"/>
          <w:sz w:val="28"/>
          <w:szCs w:val="28"/>
        </w:rPr>
        <w:t xml:space="preserve"> цикл обновления часов реального времени</w:t>
      </w:r>
      <w:r>
        <w:rPr>
          <w:b w:val="0"/>
          <w:sz w:val="28"/>
          <w:szCs w:val="28"/>
        </w:rPr>
        <w:t>.</w:t>
      </w:r>
    </w:p>
    <w:p w14:paraId="5990845D" w14:textId="77777777" w:rsidR="00ED38C3" w:rsidRPr="002A504D" w:rsidRDefault="002A504D" w:rsidP="002A504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8B562A">
        <w:rPr>
          <w:b w:val="0"/>
          <w:sz w:val="28"/>
          <w:szCs w:val="28"/>
        </w:rPr>
        <w:t>Для</w:t>
      </w:r>
      <w:r>
        <w:rPr>
          <w:b w:val="0"/>
          <w:sz w:val="28"/>
          <w:szCs w:val="28"/>
        </w:rPr>
        <w:t xml:space="preserve"> реализации функции задержки заменён обработчик прерывания </w:t>
      </w:r>
      <w:r w:rsidRPr="005342DF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  <w:lang w:val="en-US"/>
        </w:rPr>
        <w:t>x</w:t>
      </w:r>
      <w:r w:rsidRPr="005342DF">
        <w:rPr>
          <w:b w:val="0"/>
          <w:sz w:val="28"/>
          <w:szCs w:val="28"/>
        </w:rPr>
        <w:t>70</w:t>
      </w:r>
      <w:r>
        <w:rPr>
          <w:b w:val="0"/>
          <w:sz w:val="28"/>
          <w:szCs w:val="28"/>
        </w:rPr>
        <w:t>, в котором происходит отсчёт миллисекунд. Для включения периодического прерывания, происходящего примерно каждую миллисекунду, 6-й бит регистра B устанавливается в '</w:t>
      </w:r>
      <w:r w:rsidRPr="005342DF">
        <w:rPr>
          <w:b w:val="0"/>
          <w:sz w:val="28"/>
          <w:szCs w:val="28"/>
        </w:rPr>
        <w:t>1</w:t>
      </w:r>
      <w:r w:rsidRPr="00EB1A52">
        <w:rPr>
          <w:b w:val="0"/>
          <w:sz w:val="28"/>
          <w:szCs w:val="28"/>
        </w:rPr>
        <w:t>'</w:t>
      </w:r>
      <w:r>
        <w:rPr>
          <w:b w:val="0"/>
          <w:sz w:val="28"/>
          <w:szCs w:val="28"/>
        </w:rPr>
        <w:t>.</w:t>
      </w:r>
    </w:p>
    <w:p w14:paraId="1832B8FB" w14:textId="77777777" w:rsidR="00630C8C" w:rsidRPr="00BD7E3A" w:rsidRDefault="00630C8C" w:rsidP="00630C8C">
      <w:pPr>
        <w:pStyle w:val="ac"/>
        <w:jc w:val="left"/>
        <w:rPr>
          <w:b w:val="0"/>
          <w:sz w:val="28"/>
          <w:szCs w:val="28"/>
        </w:rPr>
      </w:pPr>
    </w:p>
    <w:p w14:paraId="6CEF3CD0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30FCEA47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71B4833A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351B3551" w14:textId="77777777"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14:paraId="6FD937F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io.h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&gt;</w:t>
      </w:r>
    </w:p>
    <w:p w14:paraId="7B45133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dos.h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&gt;</w:t>
      </w:r>
    </w:p>
    <w:p w14:paraId="23FFE59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stdio.h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&gt;</w:t>
      </w:r>
    </w:p>
    <w:p w14:paraId="2B1801B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stdlib.h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&gt;</w:t>
      </w:r>
    </w:p>
    <w:p w14:paraId="530688D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conio.h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&gt;</w:t>
      </w:r>
    </w:p>
    <w:p w14:paraId="3CBDA01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1B44ED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char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data[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6];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данные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часов</w:t>
      </w:r>
    </w:p>
    <w:p w14:paraId="0D41E4A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unsigned int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0;</w:t>
      </w:r>
    </w:p>
    <w:p w14:paraId="33ECA96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unsigned int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registerArray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] = { 0x00, 0x02, 0x04, 0x07, 0x08, 0x09 };</w:t>
      </w:r>
    </w:p>
    <w:p w14:paraId="192B1DF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int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alarmOn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0;</w:t>
      </w:r>
    </w:p>
    <w:p w14:paraId="2628A4B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char*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months[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] =</w:t>
      </w:r>
    </w:p>
    <w:p w14:paraId="00446F4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{</w:t>
      </w:r>
    </w:p>
    <w:p w14:paraId="5C6DCC5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"JANUARY",</w:t>
      </w:r>
    </w:p>
    <w:p w14:paraId="7B45CFE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"FEBRUARY",</w:t>
      </w:r>
    </w:p>
    <w:p w14:paraId="404570B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"MARCH",</w:t>
      </w:r>
    </w:p>
    <w:p w14:paraId="4300EA6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"APRIL",</w:t>
      </w:r>
    </w:p>
    <w:p w14:paraId="152C47E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"MAY",</w:t>
      </w:r>
    </w:p>
    <w:p w14:paraId="5ED0543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"JUNE",</w:t>
      </w:r>
    </w:p>
    <w:p w14:paraId="793CC61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"JULY",</w:t>
      </w:r>
    </w:p>
    <w:p w14:paraId="2B88F61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"AUGUST",</w:t>
      </w:r>
    </w:p>
    <w:p w14:paraId="40569D9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"SEPTEMBER",</w:t>
      </w:r>
    </w:p>
    <w:p w14:paraId="55E76DC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"OCTOBER",</w:t>
      </w:r>
    </w:p>
    <w:p w14:paraId="2A6B950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"NOVEMBER",</w:t>
      </w:r>
    </w:p>
    <w:p w14:paraId="7C40312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"DECEMBER"</w:t>
      </w:r>
    </w:p>
    <w:p w14:paraId="45AADE0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};</w:t>
      </w:r>
    </w:p>
    <w:p w14:paraId="47141D7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9BC1CAC" w14:textId="77777777" w:rsidR="00674EE6" w:rsidRPr="000464EF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interrupt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newTime</w:t>
      </w:r>
      <w:proofErr w:type="spellEnd"/>
      <w:proofErr w:type="gramStart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>(...);  /</w:t>
      </w:r>
      <w:proofErr w:type="gramEnd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новый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обработчик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прерываний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часов</w:t>
      </w:r>
    </w:p>
    <w:p w14:paraId="70A4F1A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interrupt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newAlarm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(...); // новый обработчик прерываний будильника</w:t>
      </w:r>
    </w:p>
    <w:p w14:paraId="02D6DD6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interrupt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(*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lastTime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)(...); // старое прерывание часов</w:t>
      </w:r>
    </w:p>
    <w:p w14:paraId="07F93E9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interrupt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(*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lastAlarm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 (...); // старое прерывание будильника</w:t>
      </w:r>
    </w:p>
    <w:p w14:paraId="7FE3163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45D7903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Menu(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79C455A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ShowTime(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7C18144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int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ConvertToDecimal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 BCD);</w:t>
      </w:r>
    </w:p>
    <w:p w14:paraId="42CE013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int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convertToBCD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 decimal);</w:t>
      </w:r>
    </w:p>
    <w:p w14:paraId="741181B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setTime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5EA9D7B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MyDelay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unsigned int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delayMs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34C5751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enterTime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162A365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setAlarm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6C72B36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resetAlarm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0758E7B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8BEDA0E" w14:textId="7C99949B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int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main(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 {</w:t>
      </w:r>
      <w:r w:rsidR="000464EF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4CC04538" w14:textId="792C4B70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Menu(</w:t>
      </w:r>
      <w:proofErr w:type="gram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072C522F" w14:textId="2E0A19D0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return 0;</w:t>
      </w:r>
    </w:p>
    <w:p w14:paraId="4A598A9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6825F76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39107A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Menu(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 {</w:t>
      </w:r>
    </w:p>
    <w:p w14:paraId="3DDE83D4" w14:textId="4368DC88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while (1) {</w:t>
      </w:r>
    </w:p>
    <w:p w14:paraId="1C743BC7" w14:textId="3739F631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system("</w:t>
      </w:r>
      <w:proofErr w:type="spell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cls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");</w:t>
      </w:r>
    </w:p>
    <w:p w14:paraId="3225FA04" w14:textId="63B11243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gram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ShowTime(</w:t>
      </w:r>
      <w:proofErr w:type="gram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75F5322F" w14:textId="5FFCD9DA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"\n1 - Set time");</w:t>
      </w:r>
    </w:p>
    <w:p w14:paraId="5A9320E5" w14:textId="7F7EE830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"\n2 - Set delay");</w:t>
      </w:r>
    </w:p>
    <w:p w14:paraId="5961D9B7" w14:textId="066FF1CA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"\n3 - Set alarm");</w:t>
      </w:r>
    </w:p>
    <w:p w14:paraId="19EA2A3C" w14:textId="39E197B3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"\n0 - Exit");</w:t>
      </w:r>
    </w:p>
    <w:p w14:paraId="4762F0BA" w14:textId="31795BD7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gram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if(</w:t>
      </w:r>
      <w:proofErr w:type="spellStart"/>
      <w:proofErr w:type="gram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alarmOn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== 1) </w:t>
      </w:r>
      <w:proofErr w:type="spell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("\n\</w:t>
      </w:r>
      <w:proofErr w:type="spell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nALARM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ON");</w:t>
      </w:r>
    </w:p>
    <w:p w14:paraId="39B9DA80" w14:textId="081E2CD2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gram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if(</w:t>
      </w:r>
      <w:proofErr w:type="spellStart"/>
      <w:proofErr w:type="gram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alarmOn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== 2) {</w:t>
      </w:r>
    </w:p>
    <w:p w14:paraId="2A002C8E" w14:textId="7BEFCDAA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</w:t>
      </w:r>
      <w:proofErr w:type="spellStart"/>
      <w:proofErr w:type="gram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"\n\</w:t>
      </w:r>
      <w:proofErr w:type="spell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nALARM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! ALARM! ALARM!");</w:t>
      </w:r>
    </w:p>
    <w:p w14:paraId="63BA0512" w14:textId="7FCED10F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        </w:t>
      </w:r>
      <w:proofErr w:type="gram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delay(</w:t>
      </w:r>
      <w:proofErr w:type="gram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5000);</w:t>
      </w:r>
    </w:p>
    <w:p w14:paraId="72617A4C" w14:textId="705DDF01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</w:t>
      </w:r>
      <w:proofErr w:type="spell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alarmOn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0;</w:t>
      </w:r>
    </w:p>
    <w:p w14:paraId="209DB1FE" w14:textId="3C65896A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5CC224D4" w14:textId="77507957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1F0BC4C4" w14:textId="482CA6E8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"\n\</w:t>
      </w:r>
      <w:proofErr w:type="spell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nEnter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choice: ");</w:t>
      </w:r>
    </w:p>
    <w:p w14:paraId="21884E53" w14:textId="1B6031B8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gram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delay(</w:t>
      </w:r>
      <w:proofErr w:type="gram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1000);</w:t>
      </w:r>
    </w:p>
    <w:p w14:paraId="053185B2" w14:textId="7D393271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if (</w:t>
      </w:r>
      <w:proofErr w:type="spellStart"/>
      <w:proofErr w:type="gram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kbhit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)) {</w:t>
      </w:r>
    </w:p>
    <w:p w14:paraId="57E2B256" w14:textId="2EB1F4B6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</w:t>
      </w:r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switch(</w:t>
      </w:r>
      <w:proofErr w:type="spellStart"/>
      <w:proofErr w:type="gram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getch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)) {</w:t>
      </w:r>
    </w:p>
    <w:p w14:paraId="2EE081AF" w14:textId="19B5BF26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</w:t>
      </w:r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case '0':</w:t>
      </w:r>
    </w:p>
    <w:p w14:paraId="75DBD463" w14:textId="03F5F1AA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</w:t>
      </w:r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return;</w:t>
      </w:r>
    </w:p>
    <w:p w14:paraId="0D6FD48D" w14:textId="7DF21E22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</w:t>
      </w:r>
    </w:p>
    <w:p w14:paraId="1639DEFF" w14:textId="1299CBE7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</w:t>
      </w:r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default:</w:t>
      </w:r>
    </w:p>
    <w:p w14:paraId="452C91D6" w14:textId="2A7896E1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</w:t>
      </w:r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break;</w:t>
      </w:r>
    </w:p>
    <w:p w14:paraId="59E3973B" w14:textId="1C70B54C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</w:t>
      </w:r>
    </w:p>
    <w:p w14:paraId="0B2DA022" w14:textId="5C9F2E22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</w:t>
      </w:r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case '1':</w:t>
      </w:r>
    </w:p>
    <w:p w14:paraId="7064E8D4" w14:textId="41EB9797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</w:t>
      </w:r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system("</w:t>
      </w:r>
      <w:proofErr w:type="spell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cls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");</w:t>
      </w:r>
    </w:p>
    <w:p w14:paraId="6A44FADC" w14:textId="751C564A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</w:t>
      </w:r>
      <w:proofErr w:type="spellStart"/>
      <w:proofErr w:type="gram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setTime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7358AED9" w14:textId="5ED0D4D4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</w:t>
      </w:r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break;</w:t>
      </w:r>
    </w:p>
    <w:p w14:paraId="2C38AE5F" w14:textId="209382B1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</w:t>
      </w:r>
    </w:p>
    <w:p w14:paraId="15864FF3" w14:textId="0699F0D4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</w:t>
      </w:r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case '2':</w:t>
      </w:r>
    </w:p>
    <w:p w14:paraId="5CB5E428" w14:textId="27B0BA59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</w:t>
      </w:r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system("</w:t>
      </w:r>
      <w:proofErr w:type="spell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cls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");</w:t>
      </w:r>
    </w:p>
    <w:p w14:paraId="48FECC4A" w14:textId="1AFD6978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</w:t>
      </w:r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int </w:t>
      </w:r>
      <w:proofErr w:type="spell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delayMs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0;</w:t>
      </w:r>
    </w:p>
    <w:p w14:paraId="71F01317" w14:textId="0BC08CAC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</w:t>
      </w:r>
      <w:proofErr w:type="spellStart"/>
      <w:proofErr w:type="gram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"Input delay (</w:t>
      </w:r>
      <w:proofErr w:type="spell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ms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): ");</w:t>
      </w:r>
    </w:p>
    <w:p w14:paraId="22193BE3" w14:textId="1F020797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</w:t>
      </w:r>
      <w:proofErr w:type="spellStart"/>
      <w:proofErr w:type="gram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scanf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"%d", &amp;</w:t>
      </w:r>
      <w:proofErr w:type="spell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delayMs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3D1B47E9" w14:textId="7CE65D53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</w:t>
      </w:r>
      <w:proofErr w:type="spell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MyDelay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spell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delayMs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5AA28451" w14:textId="3C5C8266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</w:t>
      </w:r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break;</w:t>
      </w:r>
    </w:p>
    <w:p w14:paraId="27BB0CFD" w14:textId="3CA4DDF4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</w:t>
      </w:r>
    </w:p>
    <w:p w14:paraId="4DEE1F86" w14:textId="2728832D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</w:t>
      </w:r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case '3':</w:t>
      </w:r>
    </w:p>
    <w:p w14:paraId="433C3ACF" w14:textId="53CCE843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</w:t>
      </w:r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system("</w:t>
      </w:r>
      <w:proofErr w:type="spell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cls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");</w:t>
      </w:r>
    </w:p>
    <w:p w14:paraId="78A8FCF3" w14:textId="726D72E8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</w:t>
      </w:r>
      <w:proofErr w:type="spellStart"/>
      <w:proofErr w:type="gram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setAlarm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05FCE9BF" w14:textId="3B2EF551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</w:t>
      </w:r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break;</w:t>
      </w:r>
    </w:p>
    <w:p w14:paraId="529FF46A" w14:textId="35D8CC67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5D7070E8" w14:textId="1DC2AD99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3DA84B6C" w14:textId="6C4E198C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7C62519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62E0E22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850B2F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ShowTime(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 {</w:t>
      </w:r>
    </w:p>
    <w:p w14:paraId="7AEF259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3820CF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0;</w:t>
      </w:r>
    </w:p>
    <w:p w14:paraId="6F3823FD" w14:textId="77777777" w:rsidR="00674EE6" w:rsidRPr="000464EF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for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= 0;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&lt; 6;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>++) {</w:t>
      </w:r>
    </w:p>
    <w:p w14:paraId="57C98CF5" w14:textId="77777777" w:rsidR="00674EE6" w:rsidRPr="000464EF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>0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x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70,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registerArray</w:t>
      </w:r>
      <w:proofErr w:type="spellEnd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>[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]);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адреса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памяти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CMOS</w:t>
      </w:r>
    </w:p>
    <w:p w14:paraId="6A316A2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[i]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(0x71); // считывание значения по адресу в массив</w:t>
      </w:r>
    </w:p>
    <w:p w14:paraId="04C1F0C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</w:t>
      </w:r>
    </w:p>
    <w:p w14:paraId="1F3F966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6579D48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[6]; // перевод значений в десятичный вид</w:t>
      </w:r>
    </w:p>
    <w:p w14:paraId="0DDAC9C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for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0;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&lt; 6;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++) {</w:t>
      </w:r>
    </w:p>
    <w:p w14:paraId="1D7AF05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[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]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ConvertToDecimal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(data[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]);</w:t>
      </w:r>
    </w:p>
    <w:p w14:paraId="106323C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</w:t>
      </w:r>
    </w:p>
    <w:p w14:paraId="466071E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CFE278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вывод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экран</w:t>
      </w:r>
    </w:p>
    <w:p w14:paraId="3D3FF908" w14:textId="5AA984F9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if (</w:t>
      </w:r>
      <w:proofErr w:type="spellStart"/>
      <w:proofErr w:type="gram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[</w:t>
      </w:r>
      <w:proofErr w:type="gram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2] &lt; 10) </w:t>
      </w:r>
      <w:proofErr w:type="spell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("0%1d", </w:t>
      </w:r>
      <w:proofErr w:type="spell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[2]); //</w:t>
      </w:r>
      <w:r w:rsidR="00674EE6"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часы</w:t>
      </w:r>
    </w:p>
    <w:p w14:paraId="5A41735C" w14:textId="589FA550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else </w:t>
      </w:r>
      <w:proofErr w:type="spellStart"/>
      <w:proofErr w:type="gram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"%2d", </w:t>
      </w:r>
      <w:proofErr w:type="spell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[2]);</w:t>
      </w:r>
    </w:p>
    <w:p w14:paraId="1BF366E4" w14:textId="33B7BCCD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if (</w:t>
      </w:r>
      <w:proofErr w:type="spellStart"/>
      <w:proofErr w:type="gram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[</w:t>
      </w:r>
      <w:proofErr w:type="gram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1] &lt; 10) </w:t>
      </w:r>
      <w:proofErr w:type="spell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(":0%1d", </w:t>
      </w:r>
      <w:proofErr w:type="spell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[1]); //</w:t>
      </w:r>
      <w:r w:rsidR="00674EE6"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минуты</w:t>
      </w:r>
    </w:p>
    <w:p w14:paraId="63BF03D4" w14:textId="33FC60F4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else </w:t>
      </w:r>
      <w:proofErr w:type="spellStart"/>
      <w:proofErr w:type="gram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":%2d", </w:t>
      </w:r>
      <w:proofErr w:type="spell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[1]);</w:t>
      </w:r>
    </w:p>
    <w:p w14:paraId="3202D567" w14:textId="136C1E2A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if (</w:t>
      </w:r>
      <w:proofErr w:type="spellStart"/>
      <w:proofErr w:type="gram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[</w:t>
      </w:r>
      <w:proofErr w:type="gram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0] &lt; 10) </w:t>
      </w:r>
      <w:proofErr w:type="spell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(":0%1d", </w:t>
      </w:r>
      <w:proofErr w:type="spell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[0]); //</w:t>
      </w:r>
      <w:r w:rsidR="00674EE6"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секунды</w:t>
      </w:r>
    </w:p>
    <w:p w14:paraId="31C18DC9" w14:textId="25F75C32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else </w:t>
      </w:r>
      <w:proofErr w:type="spellStart"/>
      <w:proofErr w:type="gram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":%2d", </w:t>
      </w:r>
      <w:proofErr w:type="spell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[0]);</w:t>
      </w:r>
    </w:p>
    <w:p w14:paraId="696928C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"\n%2d %s 20%2d\n",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[3], months[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[4] - 1],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decimalData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[5]);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день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,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месяц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,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год</w:t>
      </w:r>
    </w:p>
    <w:p w14:paraId="024EC63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231811D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D712C5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int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ConvertToDecimal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 BCD) {</w:t>
      </w:r>
    </w:p>
    <w:p w14:paraId="29BFD2A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return ((BCD / 16 * 10) + (BCD % 16));</w:t>
      </w:r>
    </w:p>
    <w:p w14:paraId="3F01865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388CB05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85604E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int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ConvertToBCD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 decimal)</w:t>
      </w:r>
    </w:p>
    <w:p w14:paraId="6706B8B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{</w:t>
      </w:r>
    </w:p>
    <w:p w14:paraId="07E9BB3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return ((decimal / 10 * 16) + (decimal % 10));</w:t>
      </w:r>
    </w:p>
    <w:p w14:paraId="2CC032A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14:paraId="64640C4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6D38EBC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setTime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()</w:t>
      </w:r>
    </w:p>
    <w:p w14:paraId="3BBAB45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{</w:t>
      </w:r>
    </w:p>
    <w:p w14:paraId="04A4851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enterTime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(); // ввод нового времени</w:t>
      </w:r>
    </w:p>
    <w:p w14:paraId="3692418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disable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(); // запрет на прерывание</w:t>
      </w:r>
    </w:p>
    <w:p w14:paraId="23E9D70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5CEA02D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проверка на доступность значений для чтения/записи</w:t>
      </w:r>
    </w:p>
    <w:p w14:paraId="187C359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unsigned int check;</w:t>
      </w:r>
    </w:p>
    <w:p w14:paraId="7020DE3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37FA91B8" w14:textId="77777777" w:rsidR="00674EE6" w:rsidRPr="000464EF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>0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x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>70, 0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xA</w:t>
      </w:r>
      <w:proofErr w:type="spellEnd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регистра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А</w:t>
      </w:r>
    </w:p>
    <w:p w14:paraId="22B5054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check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(0x71) &amp; 0x80; // 0x80 - 1000 0000</w:t>
      </w:r>
    </w:p>
    <w:p w14:paraId="1599436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1 для обновления времени</w:t>
      </w:r>
    </w:p>
    <w:p w14:paraId="33BC680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while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check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</w:t>
      </w:r>
    </w:p>
    <w:p w14:paraId="5DEF3CD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3DFEDB3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отключение обновления часов реального времени</w:t>
      </w:r>
    </w:p>
    <w:p w14:paraId="752C297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(0x70, 0xB); // выбор регистра B</w:t>
      </w:r>
    </w:p>
    <w:p w14:paraId="3A3F905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0x71,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(0x71) | 0x80); // 0x80 - 1000 0000</w:t>
      </w:r>
    </w:p>
    <w:p w14:paraId="33908EC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1 для запрета обновления часов</w:t>
      </w:r>
    </w:p>
    <w:p w14:paraId="4BC14A5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514DEFB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for (int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0;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&lt; 6;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++) {</w:t>
      </w:r>
    </w:p>
    <w:p w14:paraId="35F1AF26" w14:textId="77777777" w:rsidR="00674EE6" w:rsidRPr="000464EF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>0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x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70,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registerArray</w:t>
      </w:r>
      <w:proofErr w:type="spellEnd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>[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]);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нужного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значения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данных</w:t>
      </w:r>
    </w:p>
    <w:p w14:paraId="13D907B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(0x71,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[i]); // подача в регистр нужного значения</w:t>
      </w:r>
    </w:p>
    <w:p w14:paraId="0809D93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</w:t>
      </w:r>
    </w:p>
    <w:p w14:paraId="7CDDDAE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6622DEC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включение обновления часов реального времени</w:t>
      </w:r>
    </w:p>
    <w:p w14:paraId="62C947A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(0x70, 0xB); // выбор регистра В</w:t>
      </w:r>
    </w:p>
    <w:p w14:paraId="5ECE462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0x71,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(0x71) &amp; 0x7F); // 0x7F - 0111 1111</w:t>
      </w:r>
    </w:p>
    <w:p w14:paraId="2A653AE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0 для разрешения обновления часов</w:t>
      </w:r>
    </w:p>
    <w:p w14:paraId="089089E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2C0642C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lastRenderedPageBreak/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enable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(); // разрешение на прерывание</w:t>
      </w:r>
    </w:p>
    <w:p w14:paraId="073D5F9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system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("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cls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");</w:t>
      </w:r>
    </w:p>
    <w:p w14:paraId="588897F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0B39D6F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4F8701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enterTime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 {</w:t>
      </w:r>
    </w:p>
    <w:p w14:paraId="09F1CCB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enter;</w:t>
      </w:r>
    </w:p>
    <w:p w14:paraId="1C4793E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1029FD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5CBB1CE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14:paraId="114F9D7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"Enter year: ");</w:t>
      </w:r>
    </w:p>
    <w:p w14:paraId="36578B6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scanf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"%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", &amp;enter);</w:t>
      </w:r>
    </w:p>
    <w:p w14:paraId="578B033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((enter &gt; 100 || enter &lt; 21));</w:t>
      </w:r>
    </w:p>
    <w:p w14:paraId="0B0671C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data[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5]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ConvertToBCD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(enter);</w:t>
      </w:r>
    </w:p>
    <w:p w14:paraId="1147A64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04C1BF9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14:paraId="17E0C62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"Enter month: ");</w:t>
      </w:r>
    </w:p>
    <w:p w14:paraId="251D762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scanf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"%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", &amp;enter);</w:t>
      </w:r>
    </w:p>
    <w:p w14:paraId="764B207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((enter &gt; 12 || enter &lt; 1));</w:t>
      </w:r>
    </w:p>
    <w:p w14:paraId="3B29750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data[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4]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ConvertToDecimal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(enter);</w:t>
      </w:r>
    </w:p>
    <w:p w14:paraId="407C95C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68B625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2C47818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14:paraId="4E4142E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"Enter day: ");</w:t>
      </w:r>
    </w:p>
    <w:p w14:paraId="38AF90F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scanf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"%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", &amp;enter);</w:t>
      </w:r>
    </w:p>
    <w:p w14:paraId="4259752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((enter &gt; 31 || enter &lt; 1));</w:t>
      </w:r>
    </w:p>
    <w:p w14:paraId="7CEF303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data[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3]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ConvertToBCD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(enter);</w:t>
      </w:r>
    </w:p>
    <w:p w14:paraId="7F19241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28A611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11BBAE5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14:paraId="681CD4B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"Enter hours: ");</w:t>
      </w:r>
    </w:p>
    <w:p w14:paraId="35186FE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scanf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"%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", &amp;enter);</w:t>
      </w:r>
    </w:p>
    <w:p w14:paraId="0589D67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((enter &gt; 23 || enter &lt; 0));</w:t>
      </w:r>
    </w:p>
    <w:p w14:paraId="13F4B1F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data[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2]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ConvertToBCD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(enter);</w:t>
      </w:r>
    </w:p>
    <w:p w14:paraId="2D5C802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0ACA10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09AA22A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14:paraId="5EFFE80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"Enter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minuts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: ");</w:t>
      </w:r>
    </w:p>
    <w:p w14:paraId="1A748D4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scanf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"%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", &amp;enter);</w:t>
      </w:r>
    </w:p>
    <w:p w14:paraId="045D0D5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(enter &gt; 59 || enter &lt; 0);</w:t>
      </w:r>
    </w:p>
    <w:p w14:paraId="00D500E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data[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1]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ConvertToBCD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(enter);</w:t>
      </w:r>
    </w:p>
    <w:p w14:paraId="06901F9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217D75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47AE006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14:paraId="795171E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printf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"Enter seconds: ");</w:t>
      </w:r>
    </w:p>
    <w:p w14:paraId="448BEE5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scanf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"%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", &amp;enter);</w:t>
      </w:r>
    </w:p>
    <w:p w14:paraId="474301E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(enter &gt; 59 || enter &lt; 0);</w:t>
      </w:r>
    </w:p>
    <w:p w14:paraId="70ADD32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data[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0]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ConvertToBCD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(enter);</w:t>
      </w:r>
    </w:p>
    <w:p w14:paraId="5789D11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5D271E1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0B973A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void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MyDelay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unsigned int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delayMs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</w:t>
      </w:r>
    </w:p>
    <w:p w14:paraId="2596A2B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{</w:t>
      </w:r>
    </w:p>
    <w:p w14:paraId="1EED002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disable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(); // запрет на прерывание</w:t>
      </w:r>
    </w:p>
    <w:p w14:paraId="052C92F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1A0E042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установка нового обработчика прерываний</w:t>
      </w:r>
    </w:p>
    <w:p w14:paraId="26C28637" w14:textId="77777777" w:rsidR="00674EE6" w:rsidRPr="000464EF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lastTime</w:t>
      </w:r>
      <w:proofErr w:type="spellEnd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getvect</w:t>
      </w:r>
      <w:proofErr w:type="spellEnd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>(0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x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>70);</w:t>
      </w:r>
    </w:p>
    <w:p w14:paraId="0FA3C659" w14:textId="77777777" w:rsidR="00674EE6" w:rsidRPr="000464EF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setvect</w:t>
      </w:r>
      <w:proofErr w:type="spellEnd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>0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x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70,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newTime</w:t>
      </w:r>
      <w:proofErr w:type="spellEnd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>);</w:t>
      </w:r>
    </w:p>
    <w:p w14:paraId="18FCFA0F" w14:textId="77777777" w:rsidR="00674EE6" w:rsidRPr="000464EF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3C11CDF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enable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(); // разрешение на прерывание</w:t>
      </w:r>
    </w:p>
    <w:p w14:paraId="12185A2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4B4630B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размаскировка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линии сигнала запроса от ЧРВ</w:t>
      </w:r>
    </w:p>
    <w:p w14:paraId="5EC824C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0xA1 - новое значение счетчика для системного таймера</w:t>
      </w:r>
    </w:p>
    <w:p w14:paraId="3F373AD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(0xA1,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(0xA1) &amp; 0xFE); // 0xFE = 1111 1110</w:t>
      </w:r>
    </w:p>
    <w:p w14:paraId="44D8F01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0-й бит в 0 для разрешения прерывания от ЧРВ </w:t>
      </w:r>
    </w:p>
    <w:p w14:paraId="517FA61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2913338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(0x70, 0xB); // выбор регистра В</w:t>
      </w:r>
    </w:p>
    <w:p w14:paraId="60AD330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0x71,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(0x71) | 0x40); // 0x40 = 0100 0000</w:t>
      </w:r>
    </w:p>
    <w:p w14:paraId="6F8AD9E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6-й бит регистра B установлен в 1 для периодического прерывания</w:t>
      </w:r>
    </w:p>
    <w:p w14:paraId="3CD718C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22DEC02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0;</w:t>
      </w:r>
    </w:p>
    <w:p w14:paraId="567E1F3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while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&lt;=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delayMs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3F80374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setvect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0x70,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lastTime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34D6794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return;</w:t>
      </w:r>
    </w:p>
    <w:p w14:paraId="22F6D596" w14:textId="77777777" w:rsidR="00674EE6" w:rsidRPr="000464EF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14:paraId="726C9196" w14:textId="77777777" w:rsidR="00674EE6" w:rsidRPr="000464EF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4A1A2D3D" w14:textId="77777777" w:rsidR="00674EE6" w:rsidRPr="000464EF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setAlarm</w:t>
      </w:r>
      <w:proofErr w:type="spellEnd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>)</w:t>
      </w:r>
    </w:p>
    <w:p w14:paraId="69465FD7" w14:textId="77777777" w:rsidR="00674EE6" w:rsidRPr="000464EF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>{</w:t>
      </w:r>
    </w:p>
    <w:p w14:paraId="4BD79D69" w14:textId="77777777" w:rsidR="00674EE6" w:rsidRPr="000464EF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enterTime</w:t>
      </w:r>
      <w:proofErr w:type="spellEnd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ввод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нового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времени</w:t>
      </w:r>
    </w:p>
    <w:p w14:paraId="29BEAAF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disable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(); // запрет на прерывание</w:t>
      </w:r>
    </w:p>
    <w:p w14:paraId="12B1E68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4DE59B3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проверка на доступность значений для чтения/записи</w:t>
      </w:r>
    </w:p>
    <w:p w14:paraId="7C8156F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unsigned int check;</w:t>
      </w:r>
    </w:p>
    <w:p w14:paraId="08F2197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4AC80568" w14:textId="77777777" w:rsidR="00674EE6" w:rsidRPr="000464EF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>0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x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>70, 0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xA</w:t>
      </w:r>
      <w:proofErr w:type="spellEnd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регистра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A</w:t>
      </w:r>
    </w:p>
    <w:p w14:paraId="7684477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check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(0x71) &amp; 0x80; // 0x80 - 1000 0000</w:t>
      </w:r>
    </w:p>
    <w:p w14:paraId="4BB579A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1 для обновления времени</w:t>
      </w:r>
    </w:p>
    <w:p w14:paraId="0C0950D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while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check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</w:t>
      </w:r>
    </w:p>
    <w:p w14:paraId="5C6F190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2D2001F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установка часов в регистр будильника</w:t>
      </w:r>
    </w:p>
    <w:p w14:paraId="3FF8A4E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0x70, 0x05);</w:t>
      </w:r>
    </w:p>
    <w:p w14:paraId="40DAAD3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0x71, data[2]);</w:t>
      </w:r>
    </w:p>
    <w:p w14:paraId="2033465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A1F002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установка минут в регистр будильника</w:t>
      </w:r>
    </w:p>
    <w:p w14:paraId="4256A68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(0x70, 0x03);</w:t>
      </w:r>
    </w:p>
    <w:p w14:paraId="113E426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(0x71,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data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[1]);</w:t>
      </w:r>
    </w:p>
    <w:p w14:paraId="1C867BA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6E438B4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установка секунд в регистр будильника</w:t>
      </w:r>
    </w:p>
    <w:p w14:paraId="30428D5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0x70, 0x01);</w:t>
      </w:r>
    </w:p>
    <w:p w14:paraId="043604B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0x71, data[0]);</w:t>
      </w:r>
    </w:p>
    <w:p w14:paraId="2760022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940517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(0x70, 0xB); // выбор регистра B</w:t>
      </w:r>
    </w:p>
    <w:p w14:paraId="23810E6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0x71,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(0x71) | 0x20)); // 0x20 - 0010 0000</w:t>
      </w:r>
    </w:p>
    <w:p w14:paraId="291261A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5-й бит регистра B установлен в 1 для разрешения прерывания будильника</w:t>
      </w:r>
    </w:p>
    <w:p w14:paraId="4139348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4AA04E3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переопределение прерывания будильника</w:t>
      </w:r>
    </w:p>
    <w:p w14:paraId="02E4AE6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lastAlarm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getvect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(0x4A); // 0x4A - 1001 010 (обновление времени)</w:t>
      </w:r>
    </w:p>
    <w:p w14:paraId="1A028D6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setvect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(0x4A,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newAlarm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 // 0x4A - текущая дата и время в формате BCD</w:t>
      </w:r>
    </w:p>
    <w:p w14:paraId="6EF6FA1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(0xA1,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(0xA0) &amp; 0xFE)); // 0xFE - 1111 1110</w:t>
      </w:r>
    </w:p>
    <w:p w14:paraId="13E611A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0-й бит в 0 для разрешения прерывания от ЧРВ</w:t>
      </w:r>
    </w:p>
    <w:p w14:paraId="7C3F71A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28F812E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enable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(); // разрешение на прерывание</w:t>
      </w:r>
    </w:p>
    <w:p w14:paraId="4FF9C58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alarmOn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= 1;</w:t>
      </w:r>
    </w:p>
    <w:p w14:paraId="3C1B292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14:paraId="7905981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66A8F15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resetAlarm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()</w:t>
      </w:r>
    </w:p>
    <w:p w14:paraId="7A40676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{</w:t>
      </w:r>
    </w:p>
    <w:p w14:paraId="13CBECD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проверка на наличие установленного будильника</w:t>
      </w:r>
    </w:p>
    <w:p w14:paraId="11495829" w14:textId="77777777" w:rsidR="00674EE6" w:rsidRPr="000464EF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if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lastAlarm</w:t>
      </w:r>
      <w:proofErr w:type="spellEnd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==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NULL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>)</w:t>
      </w:r>
    </w:p>
    <w:p w14:paraId="45C7D9E3" w14:textId="77777777" w:rsidR="00674EE6" w:rsidRPr="000464EF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return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>;</w:t>
      </w:r>
    </w:p>
    <w:p w14:paraId="1EFEADC3" w14:textId="77777777" w:rsidR="00674EE6" w:rsidRPr="000464EF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2B5CD294" w14:textId="77777777" w:rsidR="00674EE6" w:rsidRPr="000464EF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disable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запрет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на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прерывание</w:t>
      </w:r>
    </w:p>
    <w:p w14:paraId="23074F36" w14:textId="77777777" w:rsidR="00674EE6" w:rsidRPr="000464EF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6A767D1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возврат старого прерывания</w:t>
      </w:r>
    </w:p>
    <w:p w14:paraId="5EAAD21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setvect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(0x4A,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lastAlarm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  // 0x4A - текущая дата и время в формате BCD</w:t>
      </w:r>
    </w:p>
    <w:p w14:paraId="5A49E52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(0xA1,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(0xA0) | 0x01)); // 0x01 - 0000 0001 (пересчет частоты прерывания)</w:t>
      </w:r>
    </w:p>
    <w:p w14:paraId="5FE85F6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70A1F87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проверка на доступность значений для чтения/записи</w:t>
      </w:r>
    </w:p>
    <w:p w14:paraId="10C6EB7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unsigned int check;</w:t>
      </w:r>
    </w:p>
    <w:p w14:paraId="3A4316A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3AC9053F" w14:textId="77777777" w:rsidR="00674EE6" w:rsidRPr="000464EF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>(</w:t>
      </w:r>
      <w:proofErr w:type="gramEnd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>0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x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>70, 0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xA</w:t>
      </w:r>
      <w:proofErr w:type="spellEnd"/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регистра</w:t>
      </w: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A</w:t>
      </w:r>
    </w:p>
    <w:p w14:paraId="4CDB100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464EF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check =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(0x71) &amp; 0x</w:t>
      </w:r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80;  /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/ 0x80 - 1000 0000</w:t>
      </w:r>
    </w:p>
    <w:p w14:paraId="0B03146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1 для обновления времени</w:t>
      </w:r>
    </w:p>
    <w:p w14:paraId="10331CF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while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check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);</w:t>
      </w:r>
    </w:p>
    <w:p w14:paraId="13EB369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419A89F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запись нулевых значений в регистр будильника</w:t>
      </w:r>
    </w:p>
    <w:p w14:paraId="60AC72C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0x70, 0x05); // 0x05 -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часы</w:t>
      </w:r>
    </w:p>
    <w:p w14:paraId="52BCC55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0x71, 0x00);</w:t>
      </w:r>
    </w:p>
    <w:p w14:paraId="2EEA79A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44A1BF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0x70, 0x03); // 0x03 -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минуты</w:t>
      </w:r>
    </w:p>
    <w:p w14:paraId="5A1EB45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0x71, 0x00);</w:t>
      </w:r>
    </w:p>
    <w:p w14:paraId="66F8FB5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8CE357A" w14:textId="77777777" w:rsidR="00674EE6" w:rsidRPr="00085994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085994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085994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085994">
        <w:rPr>
          <w:rFonts w:ascii="Courier New" w:eastAsia="Times New Roman" w:hAnsi="Courier New" w:cs="Courier New"/>
          <w:bCs/>
          <w:szCs w:val="24"/>
          <w:lang w:eastAsia="ru-RU"/>
        </w:rPr>
        <w:t xml:space="preserve">0x70, 0x01); // 0x01 -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секунды</w:t>
      </w:r>
    </w:p>
    <w:p w14:paraId="19E68E78" w14:textId="77777777" w:rsidR="00674EE6" w:rsidRPr="00085994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5994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085994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085994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085994">
        <w:rPr>
          <w:rFonts w:ascii="Courier New" w:eastAsia="Times New Roman" w:hAnsi="Courier New" w:cs="Courier New"/>
          <w:bCs/>
          <w:szCs w:val="24"/>
          <w:lang w:eastAsia="ru-RU"/>
        </w:rPr>
        <w:t>0x71, 0x00);</w:t>
      </w:r>
    </w:p>
    <w:p w14:paraId="3CF462E4" w14:textId="77777777" w:rsidR="00674EE6" w:rsidRPr="00085994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682A1B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085994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(0x70, 0xB); // выбор регистра B</w:t>
      </w:r>
    </w:p>
    <w:p w14:paraId="5C83B27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0x71, (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(0x71) &amp; 0xDF)); // 0xDF - 1101 1111</w:t>
      </w:r>
    </w:p>
    <w:p w14:paraId="436355A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5-й бит в 0 для запрета прерывания будильника</w:t>
      </w:r>
    </w:p>
    <w:p w14:paraId="54D9C54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4171236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enable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(); // разрешение на прерывание</w:t>
      </w:r>
    </w:p>
    <w:p w14:paraId="2C69247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14:paraId="58A93D4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6FA0A84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interrupt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newTime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(...) // новый обработчик прерываний часов</w:t>
      </w:r>
    </w:p>
    <w:p w14:paraId="0164A3A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{</w:t>
      </w:r>
    </w:p>
    <w:p w14:paraId="0CE815A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delayTime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++;</w:t>
      </w:r>
    </w:p>
    <w:p w14:paraId="3E93F13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(0x70, 0x0C); // выбор адреса в памяти CMOS (запись)</w:t>
      </w:r>
    </w:p>
    <w:p w14:paraId="4C9A149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(0x71); // данные по этому адресу (запись/чтение)</w:t>
      </w:r>
    </w:p>
    <w:p w14:paraId="4E142D1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посыл сигнала контроллерам прерываний об окончании прерывания</w:t>
      </w:r>
    </w:p>
    <w:p w14:paraId="77135F9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0x20, 0x20);</w:t>
      </w:r>
    </w:p>
    <w:p w14:paraId="3D47FF1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0xA0, 0x20);</w:t>
      </w:r>
    </w:p>
    <w:p w14:paraId="0E114B4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14:paraId="4880BDC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0DFE3C5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interrupt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</w:t>
      </w:r>
      <w:proofErr w:type="spellStart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newAlarm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(...) // новый обработчик прерываний будильника</w:t>
      </w:r>
    </w:p>
    <w:p w14:paraId="6D5E7BE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{</w:t>
      </w:r>
    </w:p>
    <w:p w14:paraId="5CC4F927" w14:textId="064E46F0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system("</w:t>
      </w:r>
      <w:proofErr w:type="spell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cls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");</w:t>
      </w:r>
    </w:p>
    <w:p w14:paraId="0B974714" w14:textId="2E1BAD72" w:rsidR="00674EE6" w:rsidRPr="00674EE6" w:rsidRDefault="000464EF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>alarmOn</w:t>
      </w:r>
      <w:proofErr w:type="spellEnd"/>
      <w:r w:rsidR="00674EE6"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= 2;</w:t>
      </w:r>
    </w:p>
    <w:p w14:paraId="458E920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lastAlarm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0985B0A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resetAlarm</w:t>
      </w:r>
      <w:proofErr w:type="spell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(</w:t>
      </w:r>
      <w:proofErr w:type="gramEnd"/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);</w:t>
      </w:r>
    </w:p>
    <w:p w14:paraId="68D6A56C" w14:textId="77777777" w:rsidR="00A55677" w:rsidRPr="000464EF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464EF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4A062E27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14:paraId="6A256C20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38B1FF49" w14:textId="77777777" w:rsidR="00ED38C3" w:rsidRDefault="004C0176" w:rsidP="004C0176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7CBC7E52" wp14:editId="5C0BA847">
            <wp:extent cx="3914775" cy="1800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2944" b="54727"/>
                    <a:stretch/>
                  </pic:blipFill>
                  <pic:spPr bwMode="auto">
                    <a:xfrm>
                      <a:off x="0" y="0"/>
                      <a:ext cx="3916241" cy="1800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B706F" w14:textId="77777777" w:rsid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4.1 — Меню пользователя с выводом текущего времени.</w:t>
      </w:r>
    </w:p>
    <w:p w14:paraId="29350ECB" w14:textId="77777777" w:rsidR="004C0176" w:rsidRDefault="004C0176" w:rsidP="004C0176">
      <w:pPr>
        <w:pStyle w:val="ac"/>
        <w:rPr>
          <w:b w:val="0"/>
          <w:sz w:val="22"/>
          <w:szCs w:val="28"/>
        </w:rPr>
      </w:pPr>
    </w:p>
    <w:p w14:paraId="73854B9F" w14:textId="77777777" w:rsidR="004C0176" w:rsidRDefault="004C0176" w:rsidP="000C1FB5">
      <w:pPr>
        <w:pStyle w:val="ac"/>
        <w:keepNext/>
        <w:rPr>
          <w:b w:val="0"/>
          <w:sz w:val="22"/>
          <w:szCs w:val="28"/>
        </w:rPr>
      </w:pPr>
      <w:r>
        <w:rPr>
          <w:noProof/>
        </w:rPr>
        <w:drawing>
          <wp:inline distT="0" distB="0" distL="0" distR="0" wp14:anchorId="50234AAC" wp14:editId="2913D663">
            <wp:extent cx="3476625" cy="1733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5002" b="59515"/>
                    <a:stretch/>
                  </pic:blipFill>
                  <pic:spPr bwMode="auto">
                    <a:xfrm>
                      <a:off x="0" y="0"/>
                      <a:ext cx="3482394" cy="1736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316B6" w14:textId="77777777" w:rsid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4.2 — Установка нового времени</w:t>
      </w:r>
    </w:p>
    <w:p w14:paraId="007B1904" w14:textId="77777777" w:rsid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noProof/>
        </w:rPr>
        <w:lastRenderedPageBreak/>
        <w:drawing>
          <wp:inline distT="0" distB="0" distL="0" distR="0" wp14:anchorId="668875AC" wp14:editId="1A89C5C7">
            <wp:extent cx="3533775" cy="19478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5462" b="55614"/>
                    <a:stretch/>
                  </pic:blipFill>
                  <pic:spPr bwMode="auto">
                    <a:xfrm>
                      <a:off x="0" y="0"/>
                      <a:ext cx="3533775" cy="1947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B5A37" w14:textId="77777777" w:rsidR="004C0176" w:rsidRP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4.3 — Вывод нового времени.</w:t>
      </w:r>
    </w:p>
    <w:p w14:paraId="5040A674" w14:textId="77777777" w:rsidR="00E10616" w:rsidRDefault="00E10616" w:rsidP="001D03C5">
      <w:pPr>
        <w:pStyle w:val="ac"/>
        <w:rPr>
          <w:sz w:val="28"/>
          <w:szCs w:val="28"/>
        </w:rPr>
      </w:pPr>
    </w:p>
    <w:p w14:paraId="5B3E9781" w14:textId="77777777" w:rsidR="002E7FE6" w:rsidRDefault="004C0176" w:rsidP="00112F50">
      <w:pPr>
        <w:pStyle w:val="ac"/>
        <w:rPr>
          <w:b w:val="0"/>
        </w:rPr>
      </w:pPr>
      <w:r>
        <w:rPr>
          <w:noProof/>
        </w:rPr>
        <w:drawing>
          <wp:inline distT="0" distB="0" distL="0" distR="0" wp14:anchorId="4020EAE9" wp14:editId="513C5222">
            <wp:extent cx="3500437" cy="1333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5977" b="69784"/>
                    <a:stretch/>
                  </pic:blipFill>
                  <pic:spPr bwMode="auto">
                    <a:xfrm>
                      <a:off x="0" y="0"/>
                      <a:ext cx="3500437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70C7A" w14:textId="77777777" w:rsidR="004C0176" w:rsidRP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4.4 — Установка задержки.</w:t>
      </w:r>
    </w:p>
    <w:p w14:paraId="3FB66B47" w14:textId="77777777" w:rsidR="001C2AD1" w:rsidRDefault="001C2AD1" w:rsidP="00A55677">
      <w:pPr>
        <w:pStyle w:val="ac"/>
        <w:jc w:val="left"/>
        <w:rPr>
          <w:b w:val="0"/>
        </w:rPr>
      </w:pPr>
    </w:p>
    <w:p w14:paraId="543E5D28" w14:textId="77777777" w:rsidR="00ED38C3" w:rsidRDefault="004C0176" w:rsidP="004C0176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4BFAF972" wp14:editId="1BC71A51">
            <wp:extent cx="3524250" cy="17383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5610" b="60577"/>
                    <a:stretch/>
                  </pic:blipFill>
                  <pic:spPr bwMode="auto">
                    <a:xfrm>
                      <a:off x="0" y="0"/>
                      <a:ext cx="3524250" cy="1738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8A39D" w14:textId="77777777" w:rsidR="004C0176" w:rsidRP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4.5 — Установка будильника.</w:t>
      </w:r>
    </w:p>
    <w:p w14:paraId="4FF9C74E" w14:textId="77777777" w:rsidR="004C0176" w:rsidRDefault="004C0176" w:rsidP="004C0176">
      <w:pPr>
        <w:pStyle w:val="ac"/>
        <w:rPr>
          <w:sz w:val="28"/>
          <w:szCs w:val="28"/>
        </w:rPr>
      </w:pPr>
    </w:p>
    <w:p w14:paraId="3C5FCC2F" w14:textId="77777777" w:rsidR="00ED38C3" w:rsidRDefault="004C0176" w:rsidP="004C0176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222D0270" wp14:editId="58F6FB23">
            <wp:extent cx="3567112" cy="20907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4948" b="52102"/>
                    <a:stretch/>
                  </pic:blipFill>
                  <pic:spPr bwMode="auto">
                    <a:xfrm>
                      <a:off x="0" y="0"/>
                      <a:ext cx="3567112" cy="2090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9008A" w14:textId="77777777" w:rsidR="00ED38C3" w:rsidRP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4.6 — Срабатывание будильника.</w:t>
      </w:r>
    </w:p>
    <w:p w14:paraId="3A068354" w14:textId="594EB793" w:rsidR="000C1FB5" w:rsidRDefault="000C1FB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sz w:val="28"/>
          <w:szCs w:val="28"/>
        </w:rPr>
        <w:br w:type="page"/>
      </w:r>
    </w:p>
    <w:p w14:paraId="26E8F526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52117F28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447FEE5" w14:textId="77777777" w:rsidR="00727247" w:rsidRPr="00727247" w:rsidRDefault="00727247" w:rsidP="00A55677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 написана программа, которая считывает и устанавливает время в часах реального времени</w:t>
      </w:r>
      <w:r w:rsidRPr="0072724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реализована функция задержки</w:t>
      </w:r>
      <w:r w:rsidRPr="0072724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и</w:t>
      </w:r>
      <w:r w:rsidRPr="00BA6D55">
        <w:rPr>
          <w:rFonts w:ascii="Times New Roman" w:hAnsi="Times New Roman"/>
          <w:sz w:val="28"/>
          <w:lang w:val="ru-RU"/>
        </w:rPr>
        <w:t>спользуя аппаратное прерывание часов реального времени и режим генерации периодических прерываний</w:t>
      </w:r>
      <w:r w:rsidRPr="00727247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  <w:lang w:val="ru-RU"/>
        </w:rPr>
        <w:t>а также была реализована</w:t>
      </w:r>
      <w:r w:rsidRPr="00BA6D55">
        <w:rPr>
          <w:rFonts w:ascii="Times New Roman" w:hAnsi="Times New Roman"/>
          <w:sz w:val="28"/>
          <w:lang w:val="ru-RU"/>
        </w:rPr>
        <w:t xml:space="preserve"> функ</w:t>
      </w:r>
      <w:r>
        <w:rPr>
          <w:rFonts w:ascii="Times New Roman" w:hAnsi="Times New Roman"/>
          <w:sz w:val="28"/>
          <w:lang w:val="ru-RU"/>
        </w:rPr>
        <w:t>ция</w:t>
      </w:r>
      <w:r w:rsidRPr="00BA6D55">
        <w:rPr>
          <w:rFonts w:ascii="Times New Roman" w:hAnsi="Times New Roman"/>
          <w:sz w:val="28"/>
          <w:lang w:val="ru-RU"/>
        </w:rPr>
        <w:t xml:space="preserve"> программируемого будильника</w:t>
      </w:r>
      <w:r w:rsidRPr="00727247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  <w:lang w:val="ru-RU"/>
        </w:rPr>
        <w:t xml:space="preserve"> и</w:t>
      </w:r>
      <w:r w:rsidRPr="00BA6D55">
        <w:rPr>
          <w:rFonts w:ascii="Times New Roman" w:hAnsi="Times New Roman"/>
          <w:sz w:val="28"/>
          <w:lang w:val="ru-RU"/>
        </w:rPr>
        <w:t>спользуя аппаратное прерывания часов реального времени и режим будильника</w:t>
      </w:r>
      <w:r>
        <w:rPr>
          <w:rFonts w:ascii="Times New Roman" w:hAnsi="Times New Roman"/>
          <w:sz w:val="28"/>
          <w:lang w:val="ru-RU"/>
        </w:rPr>
        <w:t>.</w:t>
      </w:r>
    </w:p>
    <w:p w14:paraId="590A571B" w14:textId="545BC603" w:rsidR="00A55677" w:rsidRPr="000C1E08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 w:rsidR="000C1FB5">
        <w:rPr>
          <w:sz w:val="28"/>
          <w:szCs w:val="28"/>
        </w:rPr>
        <w:t>BC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C1E08">
        <w:rPr>
          <w:sz w:val="28"/>
          <w:szCs w:val="28"/>
          <w:lang w:val="ru-RU"/>
        </w:rPr>
        <w:t xml:space="preserve"> </w:t>
      </w:r>
      <w:r w:rsidR="000C1E08">
        <w:rPr>
          <w:sz w:val="28"/>
          <w:szCs w:val="28"/>
        </w:rPr>
        <w:t>VirtualBox</w:t>
      </w:r>
      <w:r w:rsidRPr="000C1E08">
        <w:rPr>
          <w:sz w:val="28"/>
          <w:szCs w:val="28"/>
          <w:lang w:val="ru-RU"/>
        </w:rPr>
        <w:t>.</w:t>
      </w:r>
    </w:p>
    <w:sectPr w:rsidR="00A55677" w:rsidRPr="000C1E08" w:rsidSect="007A1CC2">
      <w:footerReference w:type="default" r:id="rId13"/>
      <w:type w:val="continuous"/>
      <w:pgSz w:w="11906" w:h="16838"/>
      <w:pgMar w:top="1134" w:right="851" w:bottom="1531" w:left="170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859A8" w14:textId="77777777" w:rsidR="007A1CC2" w:rsidRDefault="007A1CC2" w:rsidP="002D50C3">
      <w:pPr>
        <w:spacing w:after="0" w:line="240" w:lineRule="auto"/>
      </w:pPr>
      <w:r>
        <w:separator/>
      </w:r>
    </w:p>
  </w:endnote>
  <w:endnote w:type="continuationSeparator" w:id="0">
    <w:p w14:paraId="13FFF385" w14:textId="77777777" w:rsidR="007A1CC2" w:rsidRDefault="007A1CC2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6178724"/>
      <w:docPartObj>
        <w:docPartGallery w:val="Page Numbers (Bottom of Page)"/>
        <w:docPartUnique/>
      </w:docPartObj>
    </w:sdtPr>
    <w:sdtContent>
      <w:p w14:paraId="368FDA7A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2BB6" w:rsidRPr="00AD2BB6">
          <w:rPr>
            <w:noProof/>
            <w:lang w:val="ru-RU"/>
          </w:rPr>
          <w:t>10</w:t>
        </w:r>
        <w:r>
          <w:fldChar w:fldCharType="end"/>
        </w:r>
      </w:p>
      <w:p w14:paraId="47BD5702" w14:textId="77777777" w:rsidR="00B12155" w:rsidRDefault="00000000">
        <w:pPr>
          <w:pStyle w:val="aa"/>
          <w:jc w:val="right"/>
        </w:pPr>
      </w:p>
    </w:sdtContent>
  </w:sdt>
  <w:p w14:paraId="45BFB5A7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E51E3" w14:textId="77777777" w:rsidR="007A1CC2" w:rsidRDefault="007A1CC2" w:rsidP="002D50C3">
      <w:pPr>
        <w:spacing w:after="0" w:line="240" w:lineRule="auto"/>
      </w:pPr>
      <w:r>
        <w:separator/>
      </w:r>
    </w:p>
  </w:footnote>
  <w:footnote w:type="continuationSeparator" w:id="0">
    <w:p w14:paraId="36649EDE" w14:textId="77777777" w:rsidR="007A1CC2" w:rsidRDefault="007A1CC2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2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6468063">
    <w:abstractNumId w:val="13"/>
  </w:num>
  <w:num w:numId="2" w16cid:durableId="1510875171">
    <w:abstractNumId w:val="6"/>
  </w:num>
  <w:num w:numId="3" w16cid:durableId="1082412967">
    <w:abstractNumId w:val="20"/>
  </w:num>
  <w:num w:numId="4" w16cid:durableId="12074516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68591599">
    <w:abstractNumId w:val="4"/>
  </w:num>
  <w:num w:numId="6" w16cid:durableId="1392998960">
    <w:abstractNumId w:val="17"/>
  </w:num>
  <w:num w:numId="7" w16cid:durableId="1234121489">
    <w:abstractNumId w:val="8"/>
  </w:num>
  <w:num w:numId="8" w16cid:durableId="1936940181">
    <w:abstractNumId w:val="3"/>
  </w:num>
  <w:num w:numId="9" w16cid:durableId="2069837439">
    <w:abstractNumId w:val="19"/>
  </w:num>
  <w:num w:numId="10" w16cid:durableId="1193690052">
    <w:abstractNumId w:val="7"/>
  </w:num>
  <w:num w:numId="11" w16cid:durableId="1380089258">
    <w:abstractNumId w:val="5"/>
  </w:num>
  <w:num w:numId="12" w16cid:durableId="624774929">
    <w:abstractNumId w:val="12"/>
  </w:num>
  <w:num w:numId="13" w16cid:durableId="903222934">
    <w:abstractNumId w:val="21"/>
  </w:num>
  <w:num w:numId="14" w16cid:durableId="1715738045">
    <w:abstractNumId w:val="11"/>
  </w:num>
  <w:num w:numId="15" w16cid:durableId="729378856">
    <w:abstractNumId w:val="0"/>
  </w:num>
  <w:num w:numId="16" w16cid:durableId="791824653">
    <w:abstractNumId w:val="2"/>
  </w:num>
  <w:num w:numId="17" w16cid:durableId="1149060053">
    <w:abstractNumId w:val="14"/>
  </w:num>
  <w:num w:numId="18" w16cid:durableId="71856681">
    <w:abstractNumId w:val="18"/>
  </w:num>
  <w:num w:numId="19" w16cid:durableId="2130127505">
    <w:abstractNumId w:val="15"/>
  </w:num>
  <w:num w:numId="20" w16cid:durableId="1768571915">
    <w:abstractNumId w:val="16"/>
  </w:num>
  <w:num w:numId="21" w16cid:durableId="1297181924">
    <w:abstractNumId w:val="9"/>
  </w:num>
  <w:num w:numId="22" w16cid:durableId="1149710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0398E"/>
    <w:rsid w:val="000317B4"/>
    <w:rsid w:val="000464EF"/>
    <w:rsid w:val="00067C47"/>
    <w:rsid w:val="00076FD8"/>
    <w:rsid w:val="00085994"/>
    <w:rsid w:val="000A5174"/>
    <w:rsid w:val="000A594B"/>
    <w:rsid w:val="000A7B2F"/>
    <w:rsid w:val="000C1E08"/>
    <w:rsid w:val="000C1FB5"/>
    <w:rsid w:val="000D1D7A"/>
    <w:rsid w:val="000D2ABB"/>
    <w:rsid w:val="000D64D3"/>
    <w:rsid w:val="000E0EDD"/>
    <w:rsid w:val="000E1F9D"/>
    <w:rsid w:val="000F44E0"/>
    <w:rsid w:val="00112F50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04D"/>
    <w:rsid w:val="002A54DB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8623B"/>
    <w:rsid w:val="003E043D"/>
    <w:rsid w:val="003E7B83"/>
    <w:rsid w:val="00417869"/>
    <w:rsid w:val="004234B4"/>
    <w:rsid w:val="004356CC"/>
    <w:rsid w:val="004622B3"/>
    <w:rsid w:val="00484A00"/>
    <w:rsid w:val="004C0176"/>
    <w:rsid w:val="004C1DCE"/>
    <w:rsid w:val="004C3566"/>
    <w:rsid w:val="004D6FE5"/>
    <w:rsid w:val="004E7A94"/>
    <w:rsid w:val="005008E0"/>
    <w:rsid w:val="005B3BDB"/>
    <w:rsid w:val="005E3226"/>
    <w:rsid w:val="005E388D"/>
    <w:rsid w:val="00630C8C"/>
    <w:rsid w:val="0064125D"/>
    <w:rsid w:val="00651CEE"/>
    <w:rsid w:val="006634E6"/>
    <w:rsid w:val="00674EE6"/>
    <w:rsid w:val="006872B3"/>
    <w:rsid w:val="006A21CC"/>
    <w:rsid w:val="006A78A1"/>
    <w:rsid w:val="006E12E2"/>
    <w:rsid w:val="006E429F"/>
    <w:rsid w:val="006F3AE8"/>
    <w:rsid w:val="00707C8F"/>
    <w:rsid w:val="00727247"/>
    <w:rsid w:val="00761A39"/>
    <w:rsid w:val="00771863"/>
    <w:rsid w:val="00774C9B"/>
    <w:rsid w:val="00780A59"/>
    <w:rsid w:val="007A1CC2"/>
    <w:rsid w:val="007A582D"/>
    <w:rsid w:val="007B57BF"/>
    <w:rsid w:val="007F206E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44F4A"/>
    <w:rsid w:val="009650C3"/>
    <w:rsid w:val="00966749"/>
    <w:rsid w:val="00987759"/>
    <w:rsid w:val="009B2201"/>
    <w:rsid w:val="009B3B4C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C10E1E"/>
    <w:rsid w:val="00C33FEA"/>
    <w:rsid w:val="00C36BB0"/>
    <w:rsid w:val="00C51BB6"/>
    <w:rsid w:val="00C80624"/>
    <w:rsid w:val="00C833EB"/>
    <w:rsid w:val="00C90EF1"/>
    <w:rsid w:val="00C95ACC"/>
    <w:rsid w:val="00CA037A"/>
    <w:rsid w:val="00CA5137"/>
    <w:rsid w:val="00CD0815"/>
    <w:rsid w:val="00CD449F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CE97C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1673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Roma</cp:lastModifiedBy>
  <cp:revision>2</cp:revision>
  <cp:lastPrinted>2021-04-29T19:58:00Z</cp:lastPrinted>
  <dcterms:created xsi:type="dcterms:W3CDTF">2024-04-17T13:10:00Z</dcterms:created>
  <dcterms:modified xsi:type="dcterms:W3CDTF">2024-04-17T13:10:00Z</dcterms:modified>
</cp:coreProperties>
</file>